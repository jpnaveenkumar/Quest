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Arial,Bold" w:hAnsi="Arial,Bold" w:eastAsia="Arial,Bold" w:cs="Arial,Bold"/>
          <w:b/>
          <w:sz w:val="18"/>
        </w:rPr>
      </w:pPr>
    </w:p>
    <w:p>
      <w:pPr>
        <w:spacing w:after="160" w:line="259" w:lineRule="auto"/>
        <w:rPr>
          <w:rFonts w:ascii="Calibri" w:hAnsi="Calibri" w:eastAsia="Calibri" w:cs="Calibri"/>
          <w:b/>
          <w:sz w:val="28"/>
        </w:rPr>
      </w:pPr>
      <w:r>
        <w:rPr>
          <w:rFonts w:ascii="Calibri" w:hAnsi="Calibri" w:eastAsia="Calibri" w:cs="Calibri"/>
          <w:b/>
          <w:sz w:val="28"/>
        </w:rPr>
        <w:t>ORGANISERS:</w:t>
      </w:r>
    </w:p>
    <w:p>
      <w:pPr>
        <w:spacing w:after="160" w:line="259" w:lineRule="auto"/>
        <w:rPr>
          <w:rFonts w:ascii="Calibri" w:hAnsi="Calibri" w:eastAsia="Calibri" w:cs="Calibri"/>
          <w:sz w:val="24"/>
        </w:rPr>
      </w:pPr>
      <w:r>
        <w:rPr>
          <w:rFonts w:ascii="Calibri" w:hAnsi="Calibri" w:eastAsia="Calibri" w:cs="Calibri"/>
          <w:sz w:val="24"/>
        </w:rPr>
        <w:t xml:space="preserve">PRINCIPAL: </w:t>
      </w:r>
      <w:r>
        <w:rPr>
          <w:rFonts w:ascii="Calibri" w:hAnsi="Calibri" w:eastAsia="Calibri" w:cs="Calibri"/>
          <w:b/>
          <w:sz w:val="24"/>
        </w:rPr>
        <w:t>Dr.V.ABHAIKUMAR</w:t>
      </w:r>
    </w:p>
    <w:p>
      <w:pPr>
        <w:spacing w:after="160" w:line="259" w:lineRule="auto"/>
        <w:rPr>
          <w:rFonts w:ascii="Calibri" w:hAnsi="Calibri" w:eastAsia="Calibri" w:cs="Calibri"/>
          <w:sz w:val="24"/>
        </w:rPr>
      </w:pPr>
      <w:r>
        <w:rPr>
          <w:rFonts w:ascii="Calibri" w:hAnsi="Calibri" w:eastAsia="Calibri" w:cs="Calibri"/>
          <w:sz w:val="24"/>
        </w:rPr>
        <w:t xml:space="preserve">DEAN (ECA): </w:t>
      </w:r>
      <w:r>
        <w:rPr>
          <w:rFonts w:ascii="Calibri" w:hAnsi="Calibri" w:eastAsia="Calibri" w:cs="Calibri"/>
          <w:b/>
          <w:sz w:val="24"/>
        </w:rPr>
        <w:t>Dr.R.VASUDEVAN</w:t>
      </w:r>
    </w:p>
    <w:p>
      <w:pPr>
        <w:spacing w:after="160" w:line="259" w:lineRule="auto"/>
        <w:rPr>
          <w:rFonts w:ascii="Calibri" w:hAnsi="Calibri" w:eastAsia="Calibri" w:cs="Calibri"/>
          <w:sz w:val="22"/>
        </w:rPr>
      </w:pPr>
      <w:r>
        <w:rPr>
          <w:rFonts w:ascii="Calibri" w:hAnsi="Calibri" w:eastAsia="Calibri" w:cs="Calibri"/>
          <w:sz w:val="24"/>
        </w:rPr>
        <w:t xml:space="preserve">ASSO.DEAN: </w:t>
      </w:r>
      <w:r>
        <w:rPr>
          <w:rFonts w:ascii="Calibri" w:hAnsi="Calibri" w:eastAsia="Calibri" w:cs="Calibri"/>
          <w:b/>
          <w:sz w:val="24"/>
        </w:rPr>
        <w:t>Dr.A.TAMILSELVI</w:t>
      </w:r>
    </w:p>
    <w:p>
      <w:pPr>
        <w:spacing w:after="160" w:line="259" w:lineRule="auto"/>
        <w:rPr>
          <w:rFonts w:ascii="Calibri" w:hAnsi="Calibri" w:eastAsia="Calibri" w:cs="Calibri"/>
          <w:b/>
          <w:sz w:val="28"/>
        </w:rPr>
      </w:pPr>
      <w:r>
        <w:rPr>
          <w:rFonts w:ascii="Calibri" w:hAnsi="Calibri" w:eastAsia="Calibri" w:cs="Calibri"/>
          <w:b/>
          <w:sz w:val="28"/>
        </w:rPr>
        <w:t xml:space="preserve">COMMITTEE MEMBERS: </w:t>
      </w:r>
    </w:p>
    <w:p>
      <w:pPr>
        <w:numPr>
          <w:ilvl w:val="0"/>
          <w:numId w:val="1"/>
        </w:numPr>
        <w:spacing w:after="160" w:line="259" w:lineRule="auto"/>
        <w:ind w:left="720" w:hanging="360"/>
        <w:rPr>
          <w:rFonts w:ascii="Calibri" w:hAnsi="Calibri" w:eastAsia="Calibri" w:cs="Calibri"/>
          <w:sz w:val="24"/>
        </w:rPr>
      </w:pPr>
      <w:r>
        <w:rPr>
          <w:rFonts w:ascii="Calibri" w:hAnsi="Calibri" w:eastAsia="Calibri" w:cs="Calibri"/>
          <w:sz w:val="24"/>
        </w:rPr>
        <w:t>Dr.M.KAMESHWARI (CLC)</w:t>
      </w:r>
    </w:p>
    <w:p>
      <w:pPr>
        <w:numPr>
          <w:ilvl w:val="0"/>
          <w:numId w:val="1"/>
        </w:numPr>
        <w:spacing w:after="160" w:line="259" w:lineRule="auto"/>
        <w:ind w:left="720" w:hanging="360"/>
        <w:rPr>
          <w:rFonts w:ascii="Calibri" w:hAnsi="Calibri" w:eastAsia="Calibri" w:cs="Calibri"/>
          <w:sz w:val="24"/>
        </w:rPr>
      </w:pPr>
      <w:r>
        <w:rPr>
          <w:rFonts w:ascii="Calibri" w:hAnsi="Calibri" w:eastAsia="Calibri" w:cs="Calibri"/>
          <w:sz w:val="24"/>
        </w:rPr>
        <w:t>Mr.R.VINOTH (Event Coordinator)</w:t>
      </w:r>
    </w:p>
    <w:p>
      <w:pPr>
        <w:spacing w:after="160" w:line="259" w:lineRule="auto"/>
        <w:rPr>
          <w:rFonts w:ascii="Calibri" w:hAnsi="Calibri" w:eastAsia="Calibri" w:cs="Calibri"/>
          <w:b/>
          <w:sz w:val="28"/>
        </w:rPr>
      </w:pPr>
      <w:r>
        <w:rPr>
          <w:rFonts w:ascii="Calibri" w:hAnsi="Calibri" w:eastAsia="Calibri" w:cs="Calibri"/>
          <w:b/>
          <w:sz w:val="28"/>
        </w:rPr>
        <w:t>STUDENT COORD</w:t>
      </w:r>
      <w:r>
        <w:rPr>
          <w:rFonts w:ascii="Calibri" w:hAnsi="Calibri" w:eastAsia="Calibri" w:cs="Calibri"/>
          <w:b/>
          <w:sz w:val="28"/>
          <w:lang w:val="en-IN"/>
        </w:rPr>
        <w:t>I</w:t>
      </w:r>
      <w:r>
        <w:rPr>
          <w:rFonts w:ascii="Calibri" w:hAnsi="Calibri" w:eastAsia="Calibri" w:cs="Calibri"/>
          <w:b/>
          <w:sz w:val="28"/>
        </w:rPr>
        <w:t>NATORS:</w:t>
      </w:r>
    </w:p>
    <w:p>
      <w:pPr>
        <w:spacing w:after="160" w:line="259" w:lineRule="auto"/>
        <w:rPr>
          <w:rFonts w:ascii="Calibri" w:hAnsi="Calibri" w:eastAsia="Calibri" w:cs="Calibri"/>
          <w:sz w:val="32"/>
          <w:vertAlign w:val="superscript"/>
        </w:rPr>
      </w:pPr>
      <w:r>
        <w:rPr>
          <w:rFonts w:ascii="Calibri" w:hAnsi="Calibri" w:eastAsia="Calibri" w:cs="Calibri"/>
          <w:sz w:val="32"/>
          <w:vertAlign w:val="superscript"/>
        </w:rPr>
        <w:t xml:space="preserve"> </w:t>
      </w:r>
      <w:r>
        <w:rPr>
          <w:rFonts w:ascii="Calibri" w:hAnsi="Calibri" w:eastAsia="Calibri" w:cs="Calibri"/>
          <w:sz w:val="32"/>
          <w:vertAlign w:val="superscript"/>
          <w:lang w:val="en-IN"/>
        </w:rPr>
        <w:t xml:space="preserve">P. </w:t>
      </w:r>
      <w:r>
        <w:rPr>
          <w:rFonts w:ascii="Calibri" w:hAnsi="Calibri" w:eastAsia="Calibri" w:cs="Calibri"/>
          <w:sz w:val="32"/>
          <w:vertAlign w:val="superscript"/>
        </w:rPr>
        <w:t>PARTHASARATH</w:t>
      </w:r>
      <w:r>
        <w:rPr>
          <w:rFonts w:ascii="Calibri" w:hAnsi="Calibri" w:eastAsia="Calibri" w:cs="Calibri"/>
          <w:sz w:val="32"/>
          <w:vertAlign w:val="superscript"/>
          <w:lang w:val="en-IN"/>
        </w:rPr>
        <w:t>Y</w:t>
      </w:r>
      <w:r>
        <w:rPr>
          <w:rFonts w:ascii="Calibri" w:hAnsi="Calibri" w:eastAsia="Calibri" w:cs="Calibri"/>
          <w:sz w:val="32"/>
          <w:vertAlign w:val="superscript"/>
        </w:rPr>
        <w:t xml:space="preserve">   96984</w:t>
      </w:r>
      <w:r>
        <w:rPr>
          <w:rFonts w:ascii="Calibri" w:hAnsi="Calibri" w:eastAsia="Calibri" w:cs="Calibri"/>
          <w:sz w:val="32"/>
          <w:vertAlign w:val="superscript"/>
          <w:lang w:val="en-IN"/>
        </w:rPr>
        <w:t>-</w:t>
      </w:r>
      <w:r>
        <w:rPr>
          <w:rFonts w:ascii="Calibri" w:hAnsi="Calibri" w:eastAsia="Calibri" w:cs="Calibri"/>
          <w:sz w:val="32"/>
          <w:vertAlign w:val="superscript"/>
        </w:rPr>
        <w:t xml:space="preserve">68345 </w:t>
      </w:r>
      <w:r>
        <w:rPr>
          <w:rFonts w:ascii="Calibri" w:hAnsi="Calibri" w:eastAsia="Calibri" w:cs="Calibri"/>
          <w:sz w:val="32"/>
          <w:vertAlign w:val="superscript"/>
        </w:rPr>
        <w:tab/>
      </w:r>
      <w:r>
        <w:rPr>
          <w:rFonts w:ascii="Calibri" w:hAnsi="Calibri" w:eastAsia="Calibri" w:cs="Calibri"/>
          <w:sz w:val="32"/>
          <w:vertAlign w:val="superscript"/>
        </w:rPr>
        <w:tab/>
      </w:r>
      <w:r>
        <w:rPr>
          <w:rFonts w:ascii="Calibri" w:hAnsi="Calibri" w:eastAsia="Calibri" w:cs="Calibri"/>
          <w:sz w:val="32"/>
          <w:vertAlign w:val="superscript"/>
        </w:rPr>
        <w:tab/>
      </w:r>
      <w:r>
        <w:rPr>
          <w:rFonts w:ascii="Calibri" w:hAnsi="Calibri" w:eastAsia="Calibri" w:cs="Calibri"/>
          <w:sz w:val="32"/>
          <w:vertAlign w:val="superscript"/>
          <w:lang w:val="en-IN"/>
        </w:rPr>
        <w:t xml:space="preserve">    </w:t>
      </w:r>
      <w:r>
        <w:rPr>
          <w:rFonts w:ascii="Calibri" w:hAnsi="Calibri" w:eastAsia="Calibri" w:cs="Calibri"/>
          <w:sz w:val="32"/>
          <w:vertAlign w:val="superscript"/>
        </w:rPr>
        <w:t>S.MADHURA     77087</w:t>
      </w:r>
      <w:r>
        <w:rPr>
          <w:rFonts w:ascii="Calibri" w:hAnsi="Calibri" w:eastAsia="Calibri" w:cs="Calibri"/>
          <w:sz w:val="32"/>
          <w:vertAlign w:val="superscript"/>
          <w:lang w:val="en-IN"/>
        </w:rPr>
        <w:t>-</w:t>
      </w:r>
      <w:r>
        <w:rPr>
          <w:rFonts w:ascii="Calibri" w:hAnsi="Calibri" w:eastAsia="Calibri" w:cs="Calibri"/>
          <w:sz w:val="32"/>
          <w:vertAlign w:val="superscript"/>
        </w:rPr>
        <w:t>75772</w:t>
      </w:r>
    </w:p>
    <w:p>
      <w:pPr>
        <w:spacing w:after="160" w:line="251" w:lineRule="auto"/>
        <w:rPr>
          <w:rFonts w:ascii="Calibri" w:hAnsi="Calibri" w:eastAsia="Calibri" w:cs="Calibri"/>
          <w:sz w:val="22"/>
        </w:rPr>
      </w:pPr>
      <w:r>
        <w:rPr>
          <w:rFonts w:ascii="Calibri" w:hAnsi="Calibri" w:eastAsia="Calibri" w:cs="Calibri"/>
          <w:sz w:val="22"/>
        </w:rPr>
        <w:t xml:space="preserve"> S.VIJAY                                                                                           S.SATHIYA SAI</w:t>
      </w:r>
    </w:p>
    <w:p>
      <w:pPr>
        <w:spacing w:after="160" w:line="251" w:lineRule="auto"/>
        <w:jc w:val="left"/>
        <w:rPr>
          <w:rFonts w:ascii="Calibri" w:hAnsi="Calibri" w:eastAsia="Calibri" w:cs="Calibri"/>
          <w:sz w:val="22"/>
        </w:rPr>
      </w:pPr>
      <w:r>
        <w:rPr>
          <w:rFonts w:ascii="Calibri" w:hAnsi="Calibri" w:eastAsia="Calibri" w:cs="Calibri"/>
          <w:sz w:val="32"/>
          <w:vertAlign w:val="superscript"/>
        </w:rPr>
        <w:t xml:space="preserve"> </w:t>
      </w:r>
      <w:r>
        <w:rPr>
          <w:rFonts w:ascii="Calibri" w:hAnsi="Calibri" w:eastAsia="Calibri" w:cs="Calibri"/>
          <w:sz w:val="22"/>
        </w:rPr>
        <w:t>K.SRI RAMA RAGAVENDRAN                                                     M</w:t>
      </w:r>
      <w:r>
        <w:rPr>
          <w:rFonts w:ascii="Calibri" w:hAnsi="Calibri" w:eastAsia="Calibri" w:cs="Calibri"/>
          <w:sz w:val="22"/>
          <w:lang w:val="en-IN"/>
        </w:rPr>
        <w:t>.</w:t>
      </w:r>
      <w:r>
        <w:rPr>
          <w:rFonts w:ascii="Calibri" w:hAnsi="Calibri" w:eastAsia="Calibri" w:cs="Calibri"/>
          <w:sz w:val="22"/>
        </w:rPr>
        <w:t>DHUVARAHA</w:t>
      </w:r>
    </w:p>
    <w:p>
      <w:pPr>
        <w:spacing w:after="160" w:line="251" w:lineRule="auto"/>
        <w:rPr>
          <w:rFonts w:ascii="Calibri" w:hAnsi="Calibri" w:eastAsia="Calibri" w:cs="Calibri"/>
          <w:sz w:val="22"/>
        </w:rPr>
      </w:pPr>
      <w:r>
        <w:rPr>
          <w:rFonts w:ascii="Calibri" w:hAnsi="Calibri" w:eastAsia="Calibri" w:cs="Calibri"/>
          <w:sz w:val="22"/>
        </w:rPr>
        <w:t xml:space="preserve"> </w:t>
      </w:r>
      <w:r>
        <w:rPr>
          <w:rFonts w:ascii="Calibri" w:hAnsi="Calibri" w:eastAsia="Calibri" w:cs="Calibri"/>
          <w:sz w:val="22"/>
          <w:lang w:val="en-IN"/>
        </w:rPr>
        <w:t>R.</w:t>
      </w:r>
      <w:r>
        <w:rPr>
          <w:rFonts w:ascii="Calibri" w:hAnsi="Calibri" w:eastAsia="Calibri" w:cs="Calibri"/>
          <w:sz w:val="22"/>
        </w:rPr>
        <w:t xml:space="preserve">SHANMUGA PRIYAN                                                                </w:t>
      </w:r>
      <w:r>
        <w:rPr>
          <w:rFonts w:ascii="Calibri" w:hAnsi="Calibri" w:eastAsia="Calibri" w:cs="Calibri"/>
          <w:sz w:val="22"/>
          <w:lang w:val="en-IN"/>
        </w:rPr>
        <w:t xml:space="preserve">C. </w:t>
      </w:r>
      <w:r>
        <w:rPr>
          <w:rFonts w:ascii="Calibri" w:hAnsi="Calibri" w:eastAsia="Calibri" w:cs="Calibri"/>
          <w:sz w:val="22"/>
        </w:rPr>
        <w:t>AGASTHYA</w:t>
      </w:r>
    </w:p>
    <w:p>
      <w:pPr>
        <w:spacing w:after="160" w:line="251" w:lineRule="auto"/>
        <w:rPr>
          <w:rFonts w:ascii="Calibri" w:hAnsi="Calibri" w:eastAsia="Calibri" w:cs="Calibri"/>
          <w:sz w:val="22"/>
        </w:rPr>
      </w:pPr>
      <w:r>
        <w:rPr>
          <w:rFonts w:ascii="Calibri" w:hAnsi="Calibri" w:eastAsia="Calibri" w:cs="Calibri"/>
          <w:sz w:val="22"/>
        </w:rPr>
        <w:t xml:space="preserve"> S.PRITHVI SARAN                                                                         S.ROSHINI</w:t>
      </w:r>
    </w:p>
    <w:p>
      <w:pPr>
        <w:spacing w:after="160" w:line="251" w:lineRule="auto"/>
        <w:rPr>
          <w:rFonts w:ascii="Calibri" w:hAnsi="Calibri" w:eastAsia="Calibri" w:cs="Calibri"/>
          <w:sz w:val="22"/>
        </w:rPr>
      </w:pPr>
      <w:r>
        <w:rPr>
          <w:rFonts w:ascii="Calibri" w:hAnsi="Calibri" w:eastAsia="Calibri" w:cs="Calibri"/>
          <w:sz w:val="22"/>
        </w:rPr>
        <w:t xml:space="preserve"> A.SADHASIVAM                                                                            DHANA LAKSHMI</w:t>
      </w:r>
    </w:p>
    <w:p>
      <w:pPr>
        <w:spacing w:after="160" w:line="251" w:lineRule="auto"/>
        <w:rPr>
          <w:rFonts w:ascii="Calibri" w:hAnsi="Calibri" w:eastAsia="Calibri" w:cs="Calibri"/>
          <w:sz w:val="22"/>
        </w:rPr>
      </w:pPr>
      <w:r>
        <w:rPr>
          <w:rFonts w:ascii="Calibri" w:hAnsi="Calibri" w:eastAsia="Calibri" w:cs="Calibri"/>
          <w:sz w:val="22"/>
        </w:rPr>
        <w:t>N.ADARSH                                                                                      M.DHIVYA BHARATHI</w:t>
      </w:r>
    </w:p>
    <w:p>
      <w:pPr>
        <w:spacing w:after="160" w:line="251" w:lineRule="auto"/>
        <w:rPr>
          <w:rFonts w:ascii="Calibri" w:hAnsi="Calibri" w:eastAsia="Calibri" w:cs="Calibri"/>
          <w:sz w:val="22"/>
        </w:rPr>
      </w:pPr>
      <w:r>
        <w:rPr>
          <w:rFonts w:ascii="Calibri" w:hAnsi="Calibri" w:eastAsia="Calibri" w:cs="Calibri"/>
          <w:sz w:val="22"/>
        </w:rPr>
        <w:t xml:space="preserve"> </w:t>
      </w:r>
      <w:r>
        <w:rPr>
          <w:rFonts w:ascii="Calibri" w:hAnsi="Calibri" w:eastAsia="Calibri" w:cs="Calibri"/>
          <w:sz w:val="22"/>
          <w:lang w:val="en-IN"/>
        </w:rPr>
        <w:t>V.</w:t>
      </w:r>
      <w:r>
        <w:rPr>
          <w:rFonts w:ascii="Calibri" w:hAnsi="Calibri" w:eastAsia="Calibri" w:cs="Calibri"/>
          <w:sz w:val="22"/>
        </w:rPr>
        <w:t>DRAVID SABAR</w:t>
      </w:r>
      <w:r>
        <w:rPr>
          <w:rFonts w:ascii="Calibri" w:hAnsi="Calibri" w:eastAsia="Calibri" w:cs="Calibri"/>
          <w:sz w:val="22"/>
          <w:lang w:val="en-IN"/>
        </w:rPr>
        <w:t>I</w:t>
      </w:r>
      <w:r>
        <w:rPr>
          <w:rFonts w:ascii="Calibri" w:hAnsi="Calibri" w:eastAsia="Calibri" w:cs="Calibri"/>
          <w:sz w:val="22"/>
        </w:rPr>
        <w:t xml:space="preserve">SH                                                                   </w:t>
      </w:r>
      <w:r>
        <w:rPr>
          <w:rFonts w:ascii="Calibri" w:hAnsi="Calibri" w:eastAsia="Calibri" w:cs="Calibri"/>
          <w:sz w:val="22"/>
          <w:lang w:val="en-IN"/>
        </w:rPr>
        <w:t>V.S.</w:t>
      </w:r>
      <w:r>
        <w:rPr>
          <w:rFonts w:ascii="Calibri" w:hAnsi="Calibri" w:eastAsia="Calibri" w:cs="Calibri"/>
          <w:sz w:val="22"/>
        </w:rPr>
        <w:t xml:space="preserve"> SRINITHEE</w:t>
      </w:r>
    </w:p>
    <w:p>
      <w:pPr>
        <w:spacing w:after="160" w:line="251" w:lineRule="auto"/>
        <w:rPr>
          <w:rFonts w:ascii="Calibri" w:hAnsi="Calibri" w:eastAsia="Calibri" w:cs="Calibri"/>
          <w:sz w:val="22"/>
        </w:rPr>
      </w:pPr>
      <w:r>
        <w:rPr>
          <w:rFonts w:ascii="Calibri" w:hAnsi="Calibri" w:eastAsia="Calibri" w:cs="Calibri"/>
          <w:sz w:val="22"/>
        </w:rPr>
        <w:t xml:space="preserve"> MAOULIESWARAN                                                                       MITHI GOLCHA</w:t>
      </w:r>
    </w:p>
    <w:p>
      <w:pPr>
        <w:spacing w:after="160" w:line="259" w:lineRule="auto"/>
        <w:rPr>
          <w:rFonts w:ascii="Calibri" w:hAnsi="Calibri" w:eastAsia="Calibri" w:cs="Calibri"/>
          <w:sz w:val="22"/>
        </w:rPr>
      </w:pPr>
    </w:p>
    <w:p>
      <w:pPr>
        <w:spacing w:after="160" w:line="259" w:lineRule="auto"/>
        <w:rPr>
          <w:rFonts w:ascii="Calibri" w:hAnsi="Calibri" w:eastAsia="Calibri" w:cs="Calibri"/>
          <w:b/>
          <w:sz w:val="28"/>
        </w:rPr>
      </w:pPr>
      <w:r>
        <w:rPr>
          <w:rFonts w:ascii="Calibri" w:hAnsi="Calibri" w:eastAsia="Calibri" w:cs="Calibri"/>
          <w:b/>
          <w:sz w:val="28"/>
        </w:rPr>
        <w:t>FOR QUERIES:</w:t>
      </w:r>
    </w:p>
    <w:p>
      <w:pPr>
        <w:spacing w:after="160" w:line="259" w:lineRule="auto"/>
        <w:rPr>
          <w:rFonts w:ascii="Calibri" w:hAnsi="Calibri" w:eastAsia="Calibri" w:cs="Calibri"/>
          <w:b w:val="0"/>
          <w:bCs/>
          <w:sz w:val="24"/>
          <w:szCs w:val="18"/>
          <w:lang w:val="en-IN"/>
        </w:rPr>
      </w:pPr>
      <w:r>
        <w:rPr>
          <w:rFonts w:ascii="Calibri" w:hAnsi="Calibri" w:eastAsia="Calibri" w:cs="Calibri"/>
          <w:b/>
          <w:bCs w:val="0"/>
          <w:sz w:val="24"/>
          <w:szCs w:val="18"/>
          <w:lang w:val="en-IN"/>
        </w:rPr>
        <w:t xml:space="preserve">Registration  </w:t>
      </w:r>
      <w:r>
        <w:rPr>
          <w:rFonts w:ascii="Calibri" w:hAnsi="Calibri" w:eastAsia="Calibri" w:cs="Calibri"/>
          <w:b w:val="0"/>
          <w:bCs/>
          <w:sz w:val="24"/>
          <w:szCs w:val="18"/>
          <w:lang w:val="en-IN"/>
        </w:rPr>
        <w:t>N.V.Srivathsan</w:t>
      </w:r>
      <w:r>
        <w:rPr>
          <w:rFonts w:ascii="Calibri" w:hAnsi="Calibri" w:eastAsia="Calibri" w:cs="Calibri"/>
          <w:b w:val="0"/>
          <w:bCs/>
          <w:sz w:val="24"/>
          <w:szCs w:val="18"/>
          <w:lang w:val="en-IN"/>
        </w:rPr>
        <w:tab/>
      </w:r>
      <w:r>
        <w:rPr>
          <w:rFonts w:ascii="Calibri" w:hAnsi="Calibri" w:eastAsia="Calibri" w:cs="Calibri"/>
          <w:b w:val="0"/>
          <w:bCs/>
          <w:sz w:val="24"/>
          <w:szCs w:val="18"/>
          <w:lang w:val="en-IN"/>
        </w:rPr>
        <w:tab/>
      </w:r>
      <w:r>
        <w:rPr>
          <w:rFonts w:ascii="Calibri" w:hAnsi="Calibri" w:eastAsia="Calibri" w:cs="Calibri"/>
          <w:b w:val="0"/>
          <w:bCs/>
          <w:sz w:val="24"/>
          <w:szCs w:val="18"/>
          <w:lang w:val="en-IN"/>
        </w:rPr>
        <w:t>R.Shanmuga Priyan</w:t>
      </w:r>
    </w:p>
    <w:p>
      <w:pPr>
        <w:spacing w:after="160" w:line="259" w:lineRule="auto"/>
        <w:ind w:firstLine="1320" w:firstLineChars="550"/>
        <w:rPr>
          <w:rFonts w:ascii="Calibri" w:hAnsi="Calibri" w:eastAsia="Calibri" w:cs="Calibri"/>
          <w:b w:val="0"/>
          <w:bCs/>
          <w:sz w:val="24"/>
          <w:szCs w:val="18"/>
          <w:lang w:val="en-IN"/>
        </w:rPr>
      </w:pPr>
      <w:r>
        <w:rPr>
          <w:rFonts w:ascii="Calibri" w:hAnsi="Calibri" w:eastAsia="Calibri" w:cs="Calibri"/>
          <w:b w:val="0"/>
          <w:bCs/>
          <w:sz w:val="24"/>
          <w:szCs w:val="18"/>
          <w:lang w:val="en-IN"/>
        </w:rPr>
        <w:t>9840545516</w:t>
      </w:r>
      <w:r>
        <w:rPr>
          <w:rFonts w:ascii="Calibri" w:hAnsi="Calibri" w:eastAsia="Calibri" w:cs="Calibri"/>
          <w:b w:val="0"/>
          <w:bCs/>
          <w:sz w:val="24"/>
          <w:szCs w:val="18"/>
          <w:lang w:val="en-IN"/>
        </w:rPr>
        <w:tab/>
      </w:r>
      <w:r>
        <w:rPr>
          <w:rFonts w:ascii="Calibri" w:hAnsi="Calibri" w:eastAsia="Calibri" w:cs="Calibri"/>
          <w:b w:val="0"/>
          <w:bCs/>
          <w:sz w:val="24"/>
          <w:szCs w:val="18"/>
          <w:lang w:val="en-IN"/>
        </w:rPr>
        <w:tab/>
      </w:r>
      <w:r>
        <w:rPr>
          <w:rFonts w:ascii="Calibri" w:hAnsi="Calibri" w:eastAsia="Calibri" w:cs="Calibri"/>
          <w:b w:val="0"/>
          <w:bCs/>
          <w:sz w:val="24"/>
          <w:szCs w:val="18"/>
          <w:lang w:val="en-IN"/>
        </w:rPr>
        <w:t>90875-12951</w:t>
      </w:r>
    </w:p>
    <w:p>
      <w:pPr>
        <w:spacing w:after="160" w:line="259" w:lineRule="auto"/>
        <w:rPr>
          <w:rFonts w:ascii="Calibri" w:hAnsi="Calibri" w:eastAsia="Calibri" w:cs="Calibri"/>
          <w:sz w:val="24"/>
        </w:rPr>
      </w:pPr>
      <w:r>
        <w:rPr>
          <w:rFonts w:ascii="Calibri" w:hAnsi="Calibri" w:eastAsia="Calibri" w:cs="Calibri"/>
          <w:b/>
          <w:bCs/>
          <w:sz w:val="24"/>
        </w:rPr>
        <w:t>Music</w:t>
      </w:r>
      <w:r>
        <w:rPr>
          <w:rFonts w:ascii="Calibri" w:hAnsi="Calibri" w:eastAsia="Calibri" w:cs="Calibri"/>
          <w:sz w:val="24"/>
        </w:rPr>
        <w:t xml:space="preserve"> </w:t>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 xml:space="preserve">  </w:t>
      </w:r>
      <w:r>
        <w:rPr>
          <w:rFonts w:ascii="Calibri" w:hAnsi="Calibri" w:eastAsia="Calibri" w:cs="Calibri"/>
          <w:b/>
          <w:bCs/>
          <w:sz w:val="24"/>
        </w:rPr>
        <w:t>English</w:t>
      </w:r>
    </w:p>
    <w:p>
      <w:pPr>
        <w:spacing w:after="160" w:line="259" w:lineRule="auto"/>
        <w:rPr>
          <w:rFonts w:ascii="Calibri" w:hAnsi="Calibri" w:eastAsia="Calibri" w:cs="Calibri"/>
          <w:sz w:val="24"/>
        </w:rPr>
      </w:pPr>
      <w:r>
        <w:rPr>
          <w:rFonts w:ascii="Calibri" w:hAnsi="Calibri" w:eastAsia="Calibri" w:cs="Calibri"/>
          <w:sz w:val="24"/>
        </w:rPr>
        <w:t>Nithish</w:t>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 xml:space="preserve">  S Yuvan Shankar Karthick</w:t>
      </w:r>
      <w:r>
        <w:rPr>
          <w:rFonts w:ascii="Calibri" w:hAnsi="Calibri" w:eastAsia="Calibri" w:cs="Calibri"/>
          <w:sz w:val="24"/>
          <w:lang w:val="en-IN"/>
        </w:rPr>
        <w:tab/>
      </w:r>
      <w:r>
        <w:rPr>
          <w:rFonts w:ascii="Calibri" w:hAnsi="Calibri" w:eastAsia="Calibri" w:cs="Calibri"/>
          <w:sz w:val="24"/>
          <w:lang w:val="en-IN"/>
        </w:rPr>
        <w:t>M.Sylaja</w:t>
      </w:r>
      <w:r>
        <w:rPr>
          <w:rFonts w:ascii="Calibri" w:hAnsi="Calibri" w:eastAsia="Calibri" w:cs="Calibri"/>
          <w:sz w:val="24"/>
          <w:lang w:val="en-IN"/>
        </w:rPr>
        <w:tab/>
      </w:r>
    </w:p>
    <w:p>
      <w:pPr>
        <w:spacing w:after="160" w:line="259" w:lineRule="auto"/>
        <w:rPr>
          <w:rFonts w:ascii="Calibri" w:hAnsi="Calibri" w:eastAsia="Calibri" w:cs="Calibri"/>
          <w:sz w:val="24"/>
          <w:lang w:val="en-IN"/>
        </w:rPr>
      </w:pPr>
      <w:r>
        <w:rPr>
          <w:rFonts w:ascii="Calibri" w:hAnsi="Calibri" w:eastAsia="Calibri" w:cs="Calibri"/>
          <w:sz w:val="24"/>
        </w:rPr>
        <w:t>+9197159</w:t>
      </w:r>
      <w:r>
        <w:rPr>
          <w:rFonts w:ascii="Calibri" w:hAnsi="Calibri" w:eastAsia="Calibri" w:cs="Calibri"/>
          <w:sz w:val="24"/>
          <w:lang w:val="en-IN"/>
        </w:rPr>
        <w:t>-</w:t>
      </w:r>
      <w:r>
        <w:rPr>
          <w:rFonts w:ascii="Calibri" w:hAnsi="Calibri" w:eastAsia="Calibri" w:cs="Calibri"/>
          <w:sz w:val="24"/>
        </w:rPr>
        <w:t>71025</w:t>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lang w:val="en-IN"/>
        </w:rPr>
        <w:t xml:space="preserve">  </w:t>
      </w:r>
      <w:r>
        <w:rPr>
          <w:rFonts w:ascii="Calibri" w:hAnsi="Calibri" w:eastAsia="Calibri" w:cs="Calibri"/>
          <w:sz w:val="24"/>
        </w:rPr>
        <w:t>89735</w:t>
      </w:r>
      <w:r>
        <w:rPr>
          <w:rFonts w:ascii="Calibri" w:hAnsi="Calibri" w:eastAsia="Calibri" w:cs="Calibri"/>
          <w:sz w:val="24"/>
          <w:lang w:val="en-IN"/>
        </w:rPr>
        <w:t>-</w:t>
      </w:r>
      <w:r>
        <w:rPr>
          <w:rFonts w:ascii="Calibri" w:hAnsi="Calibri" w:eastAsia="Calibri" w:cs="Calibri"/>
          <w:sz w:val="24"/>
        </w:rPr>
        <w:t>50994</w:t>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97897-24778</w:t>
      </w:r>
    </w:p>
    <w:p>
      <w:pPr>
        <w:spacing w:after="160" w:line="259" w:lineRule="auto"/>
        <w:rPr>
          <w:rFonts w:ascii="Calibri" w:hAnsi="Calibri" w:eastAsia="Calibri" w:cs="Calibri"/>
          <w:sz w:val="24"/>
          <w:lang w:val="en-IN"/>
        </w:rPr>
      </w:pPr>
    </w:p>
    <w:p>
      <w:pPr>
        <w:spacing w:after="160" w:line="259" w:lineRule="auto"/>
        <w:rPr>
          <w:rFonts w:ascii="Calibri" w:hAnsi="Calibri" w:eastAsia="Calibri" w:cs="Calibri"/>
          <w:sz w:val="24"/>
          <w:lang w:val="en-IN"/>
        </w:rPr>
      </w:pPr>
    </w:p>
    <w:p>
      <w:pPr>
        <w:spacing w:after="160" w:line="259" w:lineRule="auto"/>
        <w:rPr>
          <w:rFonts w:ascii="Calibri" w:hAnsi="Calibri" w:eastAsia="Calibri" w:cs="Calibri"/>
          <w:b/>
          <w:bCs/>
          <w:sz w:val="24"/>
          <w:lang w:val="en-IN"/>
        </w:rPr>
      </w:pPr>
      <w:r>
        <w:rPr>
          <w:rFonts w:ascii="Calibri" w:hAnsi="Calibri" w:eastAsia="Calibri" w:cs="Calibri"/>
          <w:b/>
          <w:bCs/>
          <w:sz w:val="24"/>
        </w:rPr>
        <w:t>Dramatics</w:t>
      </w:r>
      <w:r>
        <w:rPr>
          <w:rFonts w:ascii="Calibri" w:hAnsi="Calibri" w:eastAsia="Calibri" w:cs="Calibri"/>
          <w:sz w:val="24"/>
        </w:rPr>
        <w:t xml:space="preserve"> </w:t>
      </w:r>
      <w:r>
        <w:rPr>
          <w:rFonts w:ascii="Calibri" w:hAnsi="Calibri" w:eastAsia="Calibri" w:cs="Calibri"/>
          <w:sz w:val="24"/>
          <w:lang w:val="en-IN"/>
        </w:rPr>
        <w:t xml:space="preserve"> </w:t>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b/>
          <w:bCs/>
          <w:sz w:val="24"/>
          <w:lang w:val="en-IN"/>
        </w:rPr>
        <w:t>Skill Events</w:t>
      </w:r>
    </w:p>
    <w:p>
      <w:pPr>
        <w:spacing w:after="160" w:line="259" w:lineRule="auto"/>
        <w:rPr>
          <w:rFonts w:ascii="Calibri" w:hAnsi="Calibri" w:eastAsia="Calibri" w:cs="Calibri"/>
          <w:sz w:val="24"/>
        </w:rPr>
      </w:pPr>
      <w:r>
        <w:rPr>
          <w:rFonts w:ascii="Calibri" w:hAnsi="Calibri" w:eastAsia="Calibri" w:cs="Calibri"/>
          <w:sz w:val="24"/>
        </w:rPr>
        <w:t xml:space="preserve"> Kartheeswaran</w:t>
      </w:r>
      <w:r>
        <w:rPr>
          <w:rFonts w:ascii="Calibri" w:hAnsi="Calibri" w:eastAsia="Calibri" w:cs="Calibri"/>
          <w:sz w:val="24"/>
          <w:lang w:val="en-IN"/>
        </w:rPr>
        <w:t xml:space="preserve">       Thiagarajan</w:t>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lang w:val="en-IN"/>
        </w:rPr>
        <w:t>Vairam Sujitha</w:t>
      </w:r>
      <w:r>
        <w:rPr>
          <w:rFonts w:ascii="Calibri" w:hAnsi="Calibri" w:eastAsia="Calibri" w:cs="Calibri"/>
          <w:sz w:val="24"/>
        </w:rPr>
        <w:tab/>
      </w:r>
      <w:r>
        <w:rPr>
          <w:rFonts w:ascii="Calibri" w:hAnsi="Calibri" w:eastAsia="Calibri" w:cs="Calibri"/>
          <w:sz w:val="24"/>
          <w:lang w:val="en-IN"/>
        </w:rPr>
        <w:tab/>
      </w:r>
      <w:r>
        <w:rPr>
          <w:rFonts w:ascii="Calibri" w:hAnsi="Calibri" w:eastAsia="Calibri" w:cs="Calibri"/>
          <w:sz w:val="24"/>
          <w:lang w:val="en-IN"/>
        </w:rPr>
        <w:t>Meenakshi</w:t>
      </w:r>
    </w:p>
    <w:p>
      <w:pPr>
        <w:spacing w:after="160" w:line="259" w:lineRule="auto"/>
        <w:rPr>
          <w:rFonts w:ascii="Calibri" w:hAnsi="Calibri" w:eastAsia="Calibri" w:cs="Calibri"/>
          <w:sz w:val="24"/>
        </w:rPr>
      </w:pPr>
      <w:r>
        <w:rPr>
          <w:rFonts w:ascii="Calibri" w:hAnsi="Calibri" w:eastAsia="Calibri" w:cs="Calibri"/>
          <w:sz w:val="24"/>
        </w:rPr>
        <w:t>70101</w:t>
      </w:r>
      <w:r>
        <w:rPr>
          <w:rFonts w:ascii="Calibri" w:hAnsi="Calibri" w:eastAsia="Calibri" w:cs="Calibri"/>
          <w:sz w:val="24"/>
          <w:lang w:val="en-IN"/>
        </w:rPr>
        <w:t>-</w:t>
      </w:r>
      <w:r>
        <w:rPr>
          <w:rFonts w:ascii="Calibri" w:hAnsi="Calibri" w:eastAsia="Calibri" w:cs="Calibri"/>
          <w:sz w:val="24"/>
        </w:rPr>
        <w:t>24382</w:t>
      </w:r>
      <w:r>
        <w:rPr>
          <w:rFonts w:ascii="Calibri" w:hAnsi="Calibri" w:eastAsia="Calibri" w:cs="Calibri"/>
          <w:sz w:val="24"/>
          <w:lang w:val="en-IN"/>
        </w:rPr>
        <w:t xml:space="preserve">           94422-47474                                   89401-24879</w:t>
      </w:r>
      <w:r>
        <w:rPr>
          <w:rFonts w:ascii="Calibri" w:hAnsi="Calibri" w:eastAsia="Calibri" w:cs="Calibri"/>
          <w:sz w:val="24"/>
          <w:lang w:val="en-IN"/>
        </w:rPr>
        <w:tab/>
      </w:r>
      <w:r>
        <w:rPr>
          <w:rFonts w:ascii="Calibri" w:hAnsi="Calibri" w:eastAsia="Calibri" w:cs="Calibri"/>
          <w:sz w:val="24"/>
          <w:lang w:val="en-IN"/>
        </w:rPr>
        <w:t xml:space="preserve">             948721-9862</w:t>
      </w:r>
    </w:p>
    <w:p>
      <w:pPr>
        <w:spacing w:after="160" w:line="259" w:lineRule="auto"/>
        <w:rPr>
          <w:rFonts w:ascii="Vijaya" w:hAnsi="Vijaya" w:eastAsia="Vijaya" w:cs="Vijaya"/>
          <w:b/>
          <w:bCs/>
          <w:sz w:val="24"/>
          <w:lang w:val="en-IN"/>
        </w:rPr>
      </w:pPr>
      <w:r>
        <w:rPr>
          <w:rFonts w:ascii="Vijaya" w:hAnsi="Vijaya" w:eastAsia="Vijaya" w:cs="Vijaya"/>
          <w:b/>
          <w:bCs/>
          <w:sz w:val="24"/>
        </w:rPr>
        <w:t>த</w:t>
      </w:r>
      <w:r>
        <w:rPr>
          <w:rFonts w:ascii="Vijaya" w:hAnsi="Vijaya" w:eastAsia="Vijaya" w:cs="Vijaya"/>
          <w:sz w:val="24"/>
        </w:rPr>
        <w:t>மிழ்</w:t>
      </w:r>
      <w:r>
        <w:rPr>
          <w:rFonts w:ascii="Vijaya" w:hAnsi="Vijaya" w:eastAsia="Vijaya" w:cs="Vijaya"/>
          <w:sz w:val="24"/>
          <w:lang w:val="en-IN"/>
        </w:rPr>
        <w:tab/>
      </w:r>
      <w:r>
        <w:rPr>
          <w:rFonts w:ascii="Vijaya" w:hAnsi="Vijaya" w:eastAsia="Vijaya" w:cs="Vijaya"/>
          <w:sz w:val="24"/>
          <w:lang w:val="en-IN"/>
        </w:rPr>
        <w:tab/>
      </w:r>
      <w:r>
        <w:rPr>
          <w:rFonts w:ascii="Vijaya" w:hAnsi="Vijaya" w:eastAsia="Vijaya" w:cs="Vijaya"/>
          <w:sz w:val="24"/>
          <w:lang w:val="en-IN"/>
        </w:rPr>
        <w:tab/>
      </w:r>
      <w:r>
        <w:rPr>
          <w:rFonts w:ascii="Vijaya" w:hAnsi="Vijaya" w:eastAsia="Vijaya" w:cs="Vijaya"/>
          <w:sz w:val="24"/>
          <w:lang w:val="en-IN"/>
        </w:rPr>
        <w:tab/>
      </w:r>
      <w:r>
        <w:rPr>
          <w:rFonts w:ascii="Vijaya" w:hAnsi="Vijaya" w:eastAsia="Vijaya" w:cs="Vijaya"/>
          <w:sz w:val="24"/>
          <w:lang w:val="en-IN"/>
        </w:rPr>
        <w:tab/>
      </w:r>
      <w:r>
        <w:rPr>
          <w:rFonts w:ascii="Vijaya" w:hAnsi="Vijaya" w:eastAsia="Vijaya" w:cs="Vijaya"/>
          <w:sz w:val="24"/>
          <w:lang w:val="en-IN"/>
        </w:rPr>
        <w:tab/>
      </w:r>
      <w:r>
        <w:rPr>
          <w:rFonts w:ascii="Vijaya" w:hAnsi="Vijaya" w:eastAsia="Vijaya" w:cs="Vijaya"/>
          <w:b/>
          <w:bCs/>
          <w:sz w:val="24"/>
          <w:lang w:val="en-IN"/>
        </w:rPr>
        <w:t>Arts</w:t>
      </w:r>
    </w:p>
    <w:p>
      <w:pPr>
        <w:spacing w:after="160" w:line="259" w:lineRule="auto"/>
        <w:rPr>
          <w:rFonts w:ascii="Calibri" w:hAnsi="Calibri" w:eastAsia="Calibri" w:cs="Calibri"/>
          <w:sz w:val="24"/>
        </w:rPr>
      </w:pPr>
      <w:r>
        <w:rPr>
          <w:rFonts w:ascii="Calibri" w:hAnsi="Calibri" w:eastAsia="Calibri" w:cs="Calibri"/>
          <w:sz w:val="24"/>
        </w:rPr>
        <w:t xml:space="preserve"> Dhuvaraha</w:t>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K.Yamini</w:t>
      </w:r>
    </w:p>
    <w:p>
      <w:pPr>
        <w:spacing w:after="160" w:line="259" w:lineRule="auto"/>
        <w:rPr>
          <w:rFonts w:ascii="Calibri" w:hAnsi="Calibri" w:eastAsia="Calibri" w:cs="Calibri"/>
          <w:sz w:val="24"/>
          <w:lang w:val="en-IN"/>
        </w:rPr>
      </w:pPr>
      <w:r>
        <w:rPr>
          <w:rFonts w:ascii="Calibri" w:hAnsi="Calibri" w:eastAsia="Calibri" w:cs="Calibri"/>
          <w:sz w:val="24"/>
        </w:rPr>
        <w:t>+918098807286</w:t>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ab/>
      </w:r>
      <w:r>
        <w:rPr>
          <w:rFonts w:ascii="Calibri" w:hAnsi="Calibri" w:eastAsia="Calibri" w:cs="Calibri"/>
          <w:sz w:val="24"/>
          <w:lang w:val="en-IN"/>
        </w:rPr>
        <w:t>96004-12707</w:t>
      </w:r>
    </w:p>
    <w:p>
      <w:pPr>
        <w:spacing w:after="160" w:line="259" w:lineRule="auto"/>
        <w:rPr>
          <w:rFonts w:ascii="Calibri" w:hAnsi="Calibri" w:eastAsia="Calibri" w:cs="Calibri"/>
          <w:b/>
          <w:bCs/>
          <w:sz w:val="24"/>
          <w:lang w:val="en-IN"/>
        </w:rPr>
      </w:pPr>
      <w:r>
        <w:rPr>
          <w:rFonts w:ascii="Calibri" w:hAnsi="Calibri" w:eastAsia="Calibri" w:cs="Calibri"/>
          <w:b/>
          <w:bCs/>
          <w:sz w:val="24"/>
          <w:lang w:val="en-IN"/>
        </w:rPr>
        <w:t>Dance</w:t>
      </w:r>
      <w:r>
        <w:rPr>
          <w:rFonts w:ascii="Calibri" w:hAnsi="Calibri" w:eastAsia="Calibri" w:cs="Calibri"/>
          <w:b/>
          <w:bCs/>
          <w:sz w:val="24"/>
          <w:lang w:val="en-IN"/>
        </w:rPr>
        <w:tab/>
      </w:r>
      <w:r>
        <w:rPr>
          <w:rFonts w:ascii="Calibri" w:hAnsi="Calibri" w:eastAsia="Calibri" w:cs="Calibri"/>
          <w:b/>
          <w:bCs/>
          <w:sz w:val="24"/>
          <w:lang w:val="en-IN"/>
        </w:rPr>
        <w:tab/>
      </w:r>
      <w:r>
        <w:rPr>
          <w:rFonts w:ascii="Calibri" w:hAnsi="Calibri" w:eastAsia="Calibri" w:cs="Calibri"/>
          <w:b/>
          <w:bCs/>
          <w:sz w:val="24"/>
          <w:lang w:val="en-IN"/>
        </w:rPr>
        <w:tab/>
      </w:r>
      <w:r>
        <w:rPr>
          <w:rFonts w:ascii="Calibri" w:hAnsi="Calibri" w:eastAsia="Calibri" w:cs="Calibri"/>
          <w:b/>
          <w:bCs/>
          <w:sz w:val="24"/>
          <w:lang w:val="en-IN"/>
        </w:rPr>
        <w:tab/>
      </w:r>
      <w:r>
        <w:rPr>
          <w:rFonts w:ascii="Calibri" w:hAnsi="Calibri" w:eastAsia="Calibri" w:cs="Calibri"/>
          <w:b/>
          <w:bCs/>
          <w:sz w:val="24"/>
          <w:lang w:val="en-IN"/>
        </w:rPr>
        <w:tab/>
      </w:r>
      <w:r>
        <w:rPr>
          <w:rFonts w:ascii="Calibri" w:hAnsi="Calibri" w:eastAsia="Calibri" w:cs="Calibri"/>
          <w:b/>
          <w:bCs/>
          <w:sz w:val="24"/>
          <w:lang w:val="en-IN"/>
        </w:rPr>
        <w:t xml:space="preserve">             ONLINE Events</w:t>
      </w:r>
    </w:p>
    <w:p>
      <w:pPr>
        <w:spacing w:after="160" w:line="259" w:lineRule="auto"/>
        <w:rPr>
          <w:rFonts w:ascii="Calibri" w:hAnsi="Calibri" w:eastAsia="Calibri" w:cs="Calibri"/>
          <w:b w:val="0"/>
          <w:bCs w:val="0"/>
          <w:sz w:val="24"/>
          <w:lang w:val="en-IN"/>
        </w:rPr>
      </w:pPr>
      <w:r>
        <w:rPr>
          <w:rFonts w:ascii="Calibri" w:hAnsi="Calibri" w:eastAsia="Calibri" w:cs="Calibri"/>
          <w:b w:val="0"/>
          <w:bCs w:val="0"/>
          <w:sz w:val="24"/>
          <w:lang w:val="en-IN"/>
        </w:rPr>
        <w:t>Jeyasuriya</w:t>
      </w:r>
      <w:r>
        <w:rPr>
          <w:rFonts w:ascii="Calibri" w:hAnsi="Calibri" w:eastAsia="Calibri" w:cs="Calibri"/>
          <w:b w:val="0"/>
          <w:bCs w:val="0"/>
          <w:sz w:val="24"/>
          <w:lang w:val="en-IN"/>
        </w:rPr>
        <w:tab/>
      </w:r>
      <w:r>
        <w:rPr>
          <w:rFonts w:ascii="Calibri" w:hAnsi="Calibri" w:eastAsia="Calibri" w:cs="Calibri"/>
          <w:b w:val="0"/>
          <w:bCs w:val="0"/>
          <w:sz w:val="24"/>
          <w:lang w:val="en-IN"/>
        </w:rPr>
        <w:t>Soundharya</w:t>
      </w:r>
      <w:r>
        <w:rPr>
          <w:rFonts w:ascii="Calibri" w:hAnsi="Calibri" w:eastAsia="Calibri" w:cs="Calibri"/>
          <w:b w:val="0"/>
          <w:bCs w:val="0"/>
          <w:sz w:val="24"/>
          <w:lang w:val="en-IN"/>
        </w:rPr>
        <w:tab/>
      </w:r>
      <w:r>
        <w:rPr>
          <w:rFonts w:ascii="Calibri" w:hAnsi="Calibri" w:eastAsia="Calibri" w:cs="Calibri"/>
          <w:b w:val="0"/>
          <w:bCs w:val="0"/>
          <w:sz w:val="24"/>
          <w:lang w:val="en-IN"/>
        </w:rPr>
        <w:tab/>
        <w:t/>
      </w:r>
      <w:r>
        <w:rPr>
          <w:rFonts w:ascii="Calibri" w:hAnsi="Calibri" w:eastAsia="Calibri" w:cs="Calibri"/>
          <w:b w:val="0"/>
          <w:bCs w:val="0"/>
          <w:sz w:val="24"/>
          <w:lang w:val="en-IN"/>
        </w:rPr>
        <w:tab/>
        <w:t>Ashwin Kumar</w:t>
      </w:r>
      <w:r>
        <w:rPr>
          <w:rFonts w:ascii="Calibri" w:hAnsi="Calibri" w:eastAsia="Calibri" w:cs="Calibri"/>
          <w:b w:val="0"/>
          <w:bCs w:val="0"/>
          <w:sz w:val="24"/>
          <w:lang w:val="en-IN"/>
        </w:rPr>
        <w:tab/>
      </w:r>
      <w:r>
        <w:rPr>
          <w:rFonts w:ascii="Calibri" w:hAnsi="Calibri" w:eastAsia="Calibri" w:cs="Calibri"/>
          <w:b w:val="0"/>
          <w:bCs w:val="0"/>
          <w:sz w:val="24"/>
          <w:lang w:val="en-IN"/>
        </w:rPr>
        <w:tab/>
      </w:r>
      <w:r>
        <w:rPr>
          <w:rFonts w:ascii="Calibri" w:hAnsi="Calibri" w:eastAsia="Calibri" w:cs="Calibri"/>
          <w:b w:val="0"/>
          <w:bCs w:val="0"/>
          <w:sz w:val="24"/>
          <w:lang w:val="en-IN"/>
        </w:rPr>
        <w:t xml:space="preserve">Mohammed Ijaz </w:t>
      </w:r>
    </w:p>
    <w:p>
      <w:pPr>
        <w:spacing w:after="160" w:line="259" w:lineRule="auto"/>
        <w:rPr>
          <w:rFonts w:ascii="Calibri" w:hAnsi="Calibri" w:eastAsia="Calibri" w:cs="Calibri"/>
          <w:b w:val="0"/>
          <w:bCs w:val="0"/>
          <w:sz w:val="24"/>
          <w:lang w:val="en-IN"/>
        </w:rPr>
      </w:pPr>
      <w:r>
        <w:rPr>
          <w:rFonts w:ascii="Calibri" w:hAnsi="Calibri" w:eastAsia="Calibri" w:cs="Calibri"/>
          <w:b w:val="0"/>
          <w:bCs w:val="0"/>
          <w:sz w:val="24"/>
          <w:lang w:val="en-IN"/>
        </w:rPr>
        <w:t>80127-22326</w:t>
      </w:r>
      <w:r>
        <w:rPr>
          <w:rFonts w:ascii="Calibri" w:hAnsi="Calibri" w:eastAsia="Calibri" w:cs="Calibri"/>
          <w:b w:val="0"/>
          <w:bCs w:val="0"/>
          <w:sz w:val="24"/>
          <w:lang w:val="en-IN"/>
        </w:rPr>
        <w:tab/>
      </w:r>
      <w:r>
        <w:rPr>
          <w:rFonts w:ascii="Calibri" w:hAnsi="Calibri" w:eastAsia="Calibri" w:cs="Calibri"/>
          <w:b w:val="0"/>
          <w:bCs w:val="0"/>
          <w:sz w:val="24"/>
          <w:lang w:val="en-IN"/>
        </w:rPr>
        <w:t xml:space="preserve"> 82206-33050</w:t>
      </w:r>
      <w:r>
        <w:rPr>
          <w:rFonts w:ascii="Calibri" w:hAnsi="Calibri" w:eastAsia="Calibri" w:cs="Calibri"/>
          <w:b w:val="0"/>
          <w:bCs w:val="0"/>
          <w:sz w:val="24"/>
          <w:lang w:val="en-IN"/>
        </w:rPr>
        <w:tab/>
      </w:r>
      <w:r>
        <w:rPr>
          <w:rFonts w:ascii="Calibri" w:hAnsi="Calibri" w:eastAsia="Calibri" w:cs="Calibri"/>
          <w:b w:val="0"/>
          <w:bCs w:val="0"/>
          <w:sz w:val="24"/>
          <w:lang w:val="en-IN"/>
        </w:rPr>
        <w:t xml:space="preserve">            </w:t>
      </w:r>
      <w:r>
        <w:rPr>
          <w:rFonts w:ascii="Calibri" w:hAnsi="Calibri" w:eastAsia="Calibri" w:cs="Calibri"/>
          <w:b w:val="0"/>
          <w:bCs w:val="0"/>
          <w:sz w:val="24"/>
          <w:lang w:val="en-IN"/>
        </w:rPr>
        <w:tab/>
        <w:t/>
      </w:r>
      <w:r>
        <w:rPr>
          <w:rFonts w:ascii="Calibri" w:hAnsi="Calibri" w:eastAsia="Calibri" w:cs="Calibri"/>
          <w:b w:val="0"/>
          <w:bCs w:val="0"/>
          <w:sz w:val="24"/>
          <w:lang w:val="en-IN"/>
        </w:rPr>
        <w:tab/>
        <w:t xml:space="preserve"> 94441-73280</w:t>
      </w:r>
      <w:r>
        <w:rPr>
          <w:rFonts w:ascii="Calibri" w:hAnsi="Calibri" w:eastAsia="Calibri" w:cs="Calibri"/>
          <w:b w:val="0"/>
          <w:bCs w:val="0"/>
          <w:sz w:val="24"/>
          <w:lang w:val="en-IN"/>
        </w:rPr>
        <w:tab/>
      </w:r>
      <w:r>
        <w:rPr>
          <w:rFonts w:ascii="Calibri" w:hAnsi="Calibri" w:eastAsia="Calibri" w:cs="Calibri"/>
          <w:b w:val="0"/>
          <w:bCs w:val="0"/>
          <w:sz w:val="24"/>
          <w:lang w:val="en-IN"/>
        </w:rPr>
        <w:tab/>
      </w:r>
      <w:r>
        <w:rPr>
          <w:rFonts w:ascii="Calibri" w:hAnsi="Calibri" w:eastAsia="Calibri" w:cs="Calibri"/>
          <w:b w:val="0"/>
          <w:bCs w:val="0"/>
          <w:sz w:val="24"/>
          <w:lang w:val="en-IN"/>
        </w:rPr>
        <w:t>73738-58786</w:t>
      </w: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r>
        <w:rPr>
          <w:rFonts w:ascii="Calibri" w:hAnsi="Calibri" w:eastAsia="Calibri" w:cs="Calibri"/>
          <w:sz w:val="24"/>
        </w:rPr>
        <w:drawing>
          <wp:anchor distT="0" distB="0" distL="114300" distR="114300" simplePos="0" relativeHeight="251658240" behindDoc="1" locked="0" layoutInCell="1" allowOverlap="1">
            <wp:simplePos x="0" y="0"/>
            <wp:positionH relativeFrom="column">
              <wp:posOffset>1143635</wp:posOffset>
            </wp:positionH>
            <wp:positionV relativeFrom="paragraph">
              <wp:posOffset>-408940</wp:posOffset>
            </wp:positionV>
            <wp:extent cx="2484755" cy="4062095"/>
            <wp:effectExtent l="19050" t="19050" r="10795" b="14605"/>
            <wp:wrapTight wrapText="bothSides">
              <wp:wrapPolygon>
                <wp:start x="-166" y="-101"/>
                <wp:lineTo x="-166" y="21678"/>
                <wp:lineTo x="21694" y="21678"/>
                <wp:lineTo x="21694" y="-101"/>
                <wp:lineTo x="-166" y="-101"/>
              </wp:wrapPolygon>
            </wp:wrapTight>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2484755" cy="4062095"/>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anchor>
        </w:drawing>
      </w: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sz w:val="24"/>
        </w:rPr>
      </w:pPr>
    </w:p>
    <w:p>
      <w:pPr>
        <w:spacing w:after="160" w:line="259" w:lineRule="auto"/>
        <w:rPr>
          <w:rFonts w:ascii="Calibri" w:hAnsi="Calibri" w:eastAsia="Calibri" w:cs="Calibri"/>
          <w:b/>
          <w:sz w:val="28"/>
        </w:rPr>
      </w:pPr>
    </w:p>
    <w:p>
      <w:pPr>
        <w:spacing w:after="160" w:line="259" w:lineRule="auto"/>
        <w:rPr>
          <w:rFonts w:ascii="Calibri" w:hAnsi="Calibri" w:eastAsia="Calibri" w:cs="Calibri"/>
          <w:sz w:val="22"/>
        </w:rPr>
      </w:pPr>
    </w:p>
    <w:p>
      <w:pPr>
        <w:spacing w:after="160" w:line="259" w:lineRule="auto"/>
        <w:rPr>
          <w:rFonts w:ascii="Calibri" w:hAnsi="Calibri" w:eastAsia="Calibri" w:cs="Calibri"/>
          <w:b/>
          <w:sz w:val="22"/>
        </w:rPr>
      </w:pPr>
    </w:p>
    <w:p>
      <w:pPr>
        <w:spacing w:after="160" w:line="259" w:lineRule="auto"/>
        <w:rPr>
          <w:rFonts w:ascii="Calibri" w:hAnsi="Calibri" w:eastAsia="Calibri" w:cs="Calibri"/>
          <w:b/>
          <w:sz w:val="22"/>
        </w:rPr>
      </w:pPr>
    </w:p>
    <w:p>
      <w:pPr>
        <w:spacing w:after="160" w:line="259" w:lineRule="auto"/>
        <w:rPr>
          <w:rFonts w:ascii="Calibri" w:hAnsi="Calibri" w:eastAsia="Calibri" w:cs="Calibri"/>
          <w:b/>
          <w:sz w:val="22"/>
        </w:rPr>
      </w:pPr>
    </w:p>
    <w:p>
      <w:pPr>
        <w:spacing w:after="160" w:line="259" w:lineRule="auto"/>
        <w:rPr>
          <w:rFonts w:ascii="Calibri" w:hAnsi="Calibri" w:eastAsia="Calibri" w:cs="Calibri"/>
          <w:b/>
          <w:sz w:val="22"/>
        </w:rPr>
      </w:pPr>
    </w:p>
    <w:p>
      <w:pPr>
        <w:spacing w:after="160" w:line="259" w:lineRule="auto"/>
        <w:rPr>
          <w:rFonts w:ascii="Calibri" w:hAnsi="Calibri" w:eastAsia="Calibri" w:cs="Calibri"/>
          <w:b/>
          <w:sz w:val="32"/>
        </w:rPr>
      </w:pPr>
      <w:r>
        <w:rPr>
          <w:rFonts w:ascii="Calibri" w:hAnsi="Calibri" w:eastAsia="Calibri" w:cs="Calibri"/>
          <w:b/>
          <w:sz w:val="32"/>
        </w:rPr>
        <w:t>Kalaithanthai Karumuthu Thiagarajan Chettiyar, Founder</w:t>
      </w:r>
    </w:p>
    <w:p>
      <w:pPr>
        <w:spacing w:after="160" w:line="259" w:lineRule="auto"/>
        <w:rPr>
          <w:rFonts w:ascii="Calibri" w:hAnsi="Calibri" w:eastAsia="Calibri" w:cs="Calibri"/>
          <w:b/>
          <w:sz w:val="32"/>
        </w:rPr>
      </w:pPr>
    </w:p>
    <w:p>
      <w:pPr>
        <w:spacing w:after="160" w:line="259" w:lineRule="auto"/>
        <w:rPr>
          <w:rFonts w:ascii="Calibri" w:hAnsi="Calibri" w:eastAsia="Calibri" w:cs="Calibri"/>
          <w:b/>
          <w:sz w:val="32"/>
        </w:rPr>
      </w:pPr>
    </w:p>
    <w:p>
      <w:pPr>
        <w:spacing w:after="160" w:line="259" w:lineRule="auto"/>
        <w:rPr>
          <w:rFonts w:ascii="Calibri" w:hAnsi="Calibri" w:eastAsia="Calibri" w:cs="Calibri"/>
          <w:b/>
          <w:sz w:val="32"/>
        </w:rPr>
      </w:pPr>
    </w:p>
    <w:p>
      <w:pPr>
        <w:jc w:val="left"/>
        <w:rPr>
          <w:b/>
          <w:color w:val="000000"/>
          <w:sz w:val="24"/>
        </w:rPr>
      </w:pPr>
      <w:r>
        <w:rPr>
          <w:sz w:val="20"/>
        </w:rPr>
        <w:drawing>
          <wp:anchor distT="0" distB="0" distL="114300" distR="114300" simplePos="0" relativeHeight="251659264" behindDoc="1" locked="0" layoutInCell="1" allowOverlap="1">
            <wp:simplePos x="0" y="0"/>
            <wp:positionH relativeFrom="column">
              <wp:posOffset>-2540</wp:posOffset>
            </wp:positionH>
            <wp:positionV relativeFrom="paragraph">
              <wp:posOffset>0</wp:posOffset>
            </wp:positionV>
            <wp:extent cx="688975" cy="653415"/>
            <wp:effectExtent l="19050" t="19050" r="16081" b="13607"/>
            <wp:wrapTight wrapText="bothSides">
              <wp:wrapPolygon>
                <wp:start x="-597" y="-630"/>
                <wp:lineTo x="-597" y="22050"/>
                <wp:lineTo x="22104" y="22050"/>
                <wp:lineTo x="22104" y="-630"/>
                <wp:lineTo x="-597" y="-630"/>
              </wp:wrapPolygon>
            </wp:wrapTight>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688769" cy="653143"/>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anchor>
        </w:drawing>
      </w:r>
      <w:r>
        <w:rPr>
          <w:b/>
          <w:color w:val="000000"/>
          <w:sz w:val="24"/>
        </w:rPr>
        <w:t>THIAGARAJAR COLLEGE OF ENGINEERING MADURAI-15</w:t>
      </w:r>
    </w:p>
    <w:p>
      <w:pPr>
        <w:jc w:val="left"/>
        <w:rPr>
          <w:b/>
          <w:sz w:val="22"/>
        </w:rPr>
      </w:pPr>
      <w:r>
        <w:rPr>
          <w:b/>
          <w:sz w:val="22"/>
        </w:rPr>
        <w:t xml:space="preserve">  </w:t>
      </w:r>
    </w:p>
    <w:p>
      <w:pPr>
        <w:jc w:val="left"/>
        <w:rPr>
          <w:b/>
          <w:color w:val="000000"/>
          <w:sz w:val="28"/>
        </w:rPr>
      </w:pPr>
      <w:r>
        <w:rPr>
          <w:b/>
          <w:sz w:val="22"/>
        </w:rPr>
        <w:t>(A Govt. Aided ISO 9001:2008 Certified Autonomous Institution affiliated to Anna University)</w:t>
      </w:r>
    </w:p>
    <w:p>
      <w:pPr>
        <w:spacing w:after="160" w:line="259" w:lineRule="auto"/>
        <w:rPr>
          <w:b/>
          <w:sz w:val="24"/>
        </w:rPr>
      </w:pPr>
    </w:p>
    <w:p>
      <w:pPr>
        <w:spacing w:after="160" w:line="259" w:lineRule="auto"/>
        <w:rPr>
          <w:rFonts w:ascii="Calibri" w:hAnsi="Calibri" w:eastAsia="Calibri" w:cs="Calibri"/>
          <w:sz w:val="24"/>
        </w:rPr>
      </w:pPr>
      <w:r>
        <w:rPr>
          <w:rFonts w:ascii="Calibri" w:hAnsi="Calibri" w:eastAsia="Calibri" w:cs="Calibri"/>
          <w:sz w:val="24"/>
        </w:rPr>
        <w:t>"The difference between 'ordinary' and 'extra-ordinary' is just the little 'extra'...!!!" and that 'extra' is what showered in excess in some institutions...</w:t>
      </w:r>
    </w:p>
    <w:p>
      <w:pPr>
        <w:spacing w:after="160" w:line="259" w:lineRule="auto"/>
        <w:rPr>
          <w:rFonts w:ascii="Calibri" w:hAnsi="Calibri" w:eastAsia="Calibri" w:cs="Calibri"/>
          <w:sz w:val="24"/>
        </w:rPr>
      </w:pPr>
      <w:r>
        <w:rPr>
          <w:rFonts w:ascii="Calibri" w:hAnsi="Calibri" w:eastAsia="Calibri" w:cs="Calibri"/>
          <w:b/>
          <w:sz w:val="24"/>
        </w:rPr>
        <w:t>THIAGARAJAR COLLEGE OF ENGINEERING</w:t>
      </w:r>
      <w:r>
        <w:rPr>
          <w:rFonts w:ascii="Calibri" w:hAnsi="Calibri" w:eastAsia="Calibri" w:cs="Calibri"/>
          <w:sz w:val="24"/>
        </w:rPr>
        <w:t xml:space="preserve"> ... the symbol of bountiful knowledge and source of wisdom, stands upright victoriously over the past six decades in the Temple city. Tce is an ISO 9001:2008 certified institution, affiliated to Anna university, and one among the several educational and philanthropic institutions founded by philanthropist and industrialist, late. Sri.Karumuthu Thiagarajan Chettiar in 1957.TCE is funded by central and state government and management. The courses offered in TCE are approved by All India Council for Technical Education, New Delhi and accredited by National Board of Accreditation. It was granted autonomy in the year 1987. TCE offers 8 Undergraduate programmes, 14 Post Graduate programmes and Doctoral programmes in Engineering, Sciences and Architecture.TCE has won many awards like the World Class Global Performance Excellence Award, IMC National Quality Award and Data Quest Student Excellence Award and also has served as a platform for generating best Citizens and National Awardees.</w:t>
      </w:r>
    </w:p>
    <w:p>
      <w:pPr>
        <w:spacing w:after="160" w:line="259" w:lineRule="auto"/>
        <w:rPr>
          <w:rFonts w:ascii="Calibri" w:hAnsi="Calibri" w:eastAsia="Calibri" w:cs="Calibri"/>
          <w:b/>
          <w:sz w:val="28"/>
        </w:rPr>
      </w:pPr>
      <w:r>
        <w:rPr>
          <w:rFonts w:ascii="Calibri" w:hAnsi="Calibri" w:eastAsia="Calibri" w:cs="Calibri"/>
          <w:b/>
          <w:sz w:val="28"/>
        </w:rPr>
        <w:t>QUEST: AN OVERVIEW</w:t>
      </w:r>
    </w:p>
    <w:p>
      <w:pPr>
        <w:spacing w:after="160" w:line="259" w:lineRule="auto"/>
        <w:rPr>
          <w:rFonts w:ascii="Calibri" w:hAnsi="Calibri" w:eastAsia="Calibri" w:cs="Calibri"/>
          <w:sz w:val="24"/>
        </w:rPr>
      </w:pPr>
      <w:r>
        <w:rPr>
          <w:rFonts w:ascii="Calibri" w:hAnsi="Calibri" w:eastAsia="Calibri" w:cs="Calibri"/>
          <w:sz w:val="24"/>
        </w:rPr>
        <w:t xml:space="preserve">QUEST is all about being a stage to expose students from preschool to higher-secondary, to let them unleash their creative, innovative and inspiring aspirations. </w:t>
      </w:r>
    </w:p>
    <w:p>
      <w:pPr>
        <w:spacing w:after="160" w:line="259" w:lineRule="auto"/>
        <w:rPr>
          <w:rFonts w:ascii="Calibri" w:hAnsi="Calibri" w:eastAsia="Calibri" w:cs="Calibri"/>
          <w:sz w:val="24"/>
        </w:rPr>
      </w:pPr>
      <w:r>
        <w:rPr>
          <w:rFonts w:ascii="Calibri" w:hAnsi="Calibri" w:eastAsia="Calibri" w:cs="Calibri"/>
          <w:sz w:val="24"/>
        </w:rPr>
        <w:t xml:space="preserve">“No soul is without potential” is an undeniable truth quoted by the eternal patron Swami Vivekananda. But every sculpture needs a sculptor. Every potential needs an exposure. Quest-an interschool competition offers a cultural frolic and festive platform where young minds are brought into the lime light exclusively. It uplifts competitiveness and a fraternity sense side by side.  </w:t>
      </w:r>
    </w:p>
    <w:p>
      <w:pPr>
        <w:spacing w:after="160" w:line="259" w:lineRule="auto"/>
        <w:rPr>
          <w:rFonts w:ascii="Calibri" w:hAnsi="Calibri" w:eastAsia="Calibri" w:cs="Calibri"/>
          <w:sz w:val="24"/>
        </w:rPr>
      </w:pPr>
      <w:r>
        <w:rPr>
          <w:rFonts w:ascii="Calibri" w:hAnsi="Calibri" w:eastAsia="Calibri" w:cs="Calibri"/>
          <w:sz w:val="24"/>
        </w:rPr>
        <w:t xml:space="preserve">Originated in 1997 to commemorate India’s 50th  year of independence, Quest prolongs to augment values and cognizance to the youth through various generic themes such as Kalam's PAVE, Innovation, Smart Madurai, Clean India, </w:t>
      </w:r>
      <w:r>
        <w:rPr>
          <w:rFonts w:ascii="Calibri" w:hAnsi="Calibri" w:eastAsia="Calibri" w:cs="Calibri"/>
          <w:sz w:val="24"/>
          <w:lang w:val="en-IN"/>
        </w:rPr>
        <w:t>Save</w:t>
      </w:r>
      <w:r>
        <w:rPr>
          <w:rFonts w:ascii="Calibri" w:hAnsi="Calibri" w:eastAsia="Calibri" w:cs="Calibri"/>
          <w:sz w:val="24"/>
        </w:rPr>
        <w:t xml:space="preserve"> India...</w:t>
      </w:r>
    </w:p>
    <w:p>
      <w:pPr>
        <w:spacing w:after="160" w:line="259" w:lineRule="auto"/>
        <w:rPr>
          <w:rFonts w:ascii="Calibri" w:hAnsi="Calibri" w:eastAsia="Calibri" w:cs="Calibri"/>
          <w:sz w:val="24"/>
        </w:rPr>
      </w:pPr>
      <w:r>
        <w:rPr>
          <w:rFonts w:ascii="Calibri" w:hAnsi="Calibri" w:eastAsia="Calibri" w:cs="Calibri"/>
          <w:sz w:val="24"/>
        </w:rPr>
        <w:t>Stepping into its 21st  successful year of genesis, Quest 2018  embarks on its journey for "</w:t>
      </w:r>
      <w:r>
        <w:rPr>
          <w:rFonts w:ascii="Calibri" w:hAnsi="Calibri" w:eastAsia="Calibri" w:cs="Calibri"/>
          <w:sz w:val="24"/>
          <w:lang w:val="en-IN"/>
        </w:rPr>
        <w:t>Save</w:t>
      </w:r>
      <w:r>
        <w:rPr>
          <w:rFonts w:ascii="Calibri" w:hAnsi="Calibri" w:eastAsia="Calibri" w:cs="Calibri"/>
          <w:sz w:val="24"/>
        </w:rPr>
        <w:t xml:space="preserve"> Vaigai- The Mother Of Madurai", the theme of this year’s fiesta. Get set to celebrate our traditions and remember Vaigai in her past glory and selflessness.</w:t>
      </w:r>
    </w:p>
    <w:p>
      <w:pPr>
        <w:spacing w:after="160" w:line="259" w:lineRule="auto"/>
        <w:rPr>
          <w:rFonts w:ascii="Calibri" w:hAnsi="Calibri" w:eastAsia="Calibri" w:cs="Calibri"/>
          <w:sz w:val="24"/>
        </w:rPr>
      </w:pPr>
      <w:r>
        <w:rPr>
          <w:rFonts w:ascii="Calibri" w:hAnsi="Calibri" w:eastAsia="Calibri" w:cs="Calibri"/>
          <w:sz w:val="24"/>
        </w:rPr>
        <w:t>And with this message we invite you all to join hands with us in restoring our MOM Vaigai to her former richness and serendipity.</w:t>
      </w:r>
    </w:p>
    <w:p>
      <w:pPr>
        <w:spacing w:after="160"/>
        <w:rPr>
          <w:rFonts w:ascii="Calibri" w:hAnsi="Calibri" w:eastAsia="Calibri" w:cs="Calibri"/>
          <w:b/>
          <w:color w:val="008000"/>
          <w:sz w:val="28"/>
        </w:rPr>
      </w:pPr>
    </w:p>
    <w:p>
      <w:pPr>
        <w:spacing w:after="160"/>
        <w:rPr>
          <w:rFonts w:ascii="Calibri" w:hAnsi="Calibri" w:eastAsia="Calibri" w:cs="Calibri"/>
          <w:sz w:val="40"/>
          <w:u w:val="single"/>
        </w:rPr>
      </w:pPr>
      <w:r>
        <w:rPr>
          <w:rFonts w:ascii="Calibri" w:hAnsi="Calibri" w:eastAsia="Calibri" w:cs="Calibri"/>
          <w:b/>
          <w:sz w:val="28"/>
        </w:rPr>
        <w:t>QUEST  2K18 –</w:t>
      </w:r>
      <w:r>
        <w:rPr>
          <w:rFonts w:ascii="Calibri" w:hAnsi="Calibri" w:eastAsia="Calibri" w:cs="Calibri"/>
          <w:b/>
          <w:sz w:val="28"/>
          <w:lang w:val="en-IN"/>
        </w:rPr>
        <w:t>Save</w:t>
      </w:r>
      <w:r>
        <w:rPr>
          <w:rFonts w:ascii="Calibri" w:hAnsi="Calibri" w:eastAsia="Calibri" w:cs="Calibri"/>
          <w:b/>
          <w:sz w:val="28"/>
        </w:rPr>
        <w:t xml:space="preserve"> Vaigai-</w:t>
      </w:r>
      <w:r>
        <w:rPr>
          <w:rFonts w:ascii="Calibri" w:hAnsi="Calibri" w:eastAsia="Calibri" w:cs="Calibri"/>
          <w:b/>
          <w:sz w:val="28"/>
          <w:lang w:val="en-IN"/>
        </w:rPr>
        <w:t xml:space="preserve"> </w:t>
      </w:r>
      <w:r>
        <w:rPr>
          <w:rFonts w:ascii="Calibri" w:hAnsi="Calibri" w:eastAsia="Calibri" w:cs="Calibri"/>
          <w:b/>
          <w:sz w:val="28"/>
        </w:rPr>
        <w:t>The Mother Of Madurai</w:t>
      </w:r>
    </w:p>
    <w:p>
      <w:pPr>
        <w:spacing w:after="160"/>
        <w:rPr>
          <w:rFonts w:ascii="Calibri" w:hAnsi="Calibri" w:eastAsia="Calibri" w:cs="Calibri"/>
          <w:b/>
          <w:sz w:val="28"/>
        </w:rPr>
      </w:pPr>
    </w:p>
    <w:p>
      <w:pPr>
        <w:spacing w:after="160" w:line="259" w:lineRule="auto"/>
        <w:rPr>
          <w:rFonts w:ascii="Calibri" w:hAnsi="Calibri" w:eastAsia="Calibri" w:cs="Calibri"/>
          <w:b/>
          <w:sz w:val="28"/>
        </w:rPr>
      </w:pPr>
      <w:r>
        <w:rPr>
          <w:rFonts w:ascii="Calibri" w:hAnsi="Calibri" w:eastAsia="Calibri" w:cs="Calibri"/>
          <w:b/>
          <w:sz w:val="28"/>
        </w:rPr>
        <w:t>“Success is a journey not a destination “</w:t>
      </w:r>
    </w:p>
    <w:p>
      <w:pPr>
        <w:jc w:val="both"/>
        <w:rPr>
          <w:rFonts w:hint="default"/>
          <w:sz w:val="24"/>
          <w:szCs w:val="24"/>
          <w:u w:val="none"/>
          <w:lang w:val="en-IN"/>
        </w:rPr>
      </w:pPr>
      <w:r>
        <w:rPr>
          <w:rFonts w:ascii="Calibri" w:hAnsi="Calibri" w:eastAsia="Calibri" w:cs="Calibri"/>
          <w:sz w:val="24"/>
        </w:rPr>
        <w:t xml:space="preserve"> QUEST is an endless journey. The 21</w:t>
      </w:r>
      <w:r>
        <w:rPr>
          <w:rFonts w:ascii="Calibri" w:hAnsi="Calibri" w:eastAsia="Calibri" w:cs="Calibri"/>
          <w:sz w:val="24"/>
          <w:vertAlign w:val="superscript"/>
        </w:rPr>
        <w:t>st</w:t>
      </w:r>
      <w:r>
        <w:rPr>
          <w:rFonts w:ascii="Calibri" w:hAnsi="Calibri" w:eastAsia="Calibri" w:cs="Calibri"/>
          <w:sz w:val="24"/>
        </w:rPr>
        <w:t xml:space="preserve"> year TCE Quest journey marks its milestone as </w:t>
      </w:r>
      <w:r>
        <w:rPr>
          <w:rFonts w:ascii="Calibri" w:hAnsi="Calibri" w:eastAsia="Calibri" w:cs="Calibri"/>
          <w:b/>
          <w:sz w:val="24"/>
        </w:rPr>
        <w:t>“</w:t>
      </w:r>
      <w:r>
        <w:rPr>
          <w:rFonts w:ascii="Calibri" w:hAnsi="Calibri" w:eastAsia="Calibri" w:cs="Calibri"/>
          <w:b/>
          <w:sz w:val="24"/>
          <w:lang w:val="en-IN"/>
        </w:rPr>
        <w:t>Save</w:t>
      </w:r>
      <w:r>
        <w:rPr>
          <w:rFonts w:ascii="Calibri" w:hAnsi="Calibri" w:eastAsia="Calibri" w:cs="Calibri"/>
          <w:b/>
          <w:sz w:val="24"/>
        </w:rPr>
        <w:t xml:space="preserve"> Vaigai- The Mother Of Madurai</w:t>
      </w:r>
      <w:r>
        <w:rPr>
          <w:rFonts w:ascii="Calibri" w:hAnsi="Calibri" w:eastAsia="Calibri" w:cs="Calibri"/>
          <w:sz w:val="24"/>
        </w:rPr>
        <w:t xml:space="preserve">”. </w:t>
      </w:r>
      <w:r>
        <w:rPr>
          <w:sz w:val="24"/>
          <w:szCs w:val="24"/>
          <w:rtl w:val="0"/>
          <w:lang w:val="en-IN"/>
        </w:rPr>
        <w:t>The vibrant city of Madurai traces its origin to the great river Vaigai. Vaigai has been one such emotional attachment for Madurai and its people. The biggest event in Madurai, the Entry of Lord Kallazhagar is centered around the river Vaigai.</w:t>
      </w:r>
      <w:r>
        <w:rPr>
          <w:rFonts w:hint="default"/>
          <w:sz w:val="24"/>
          <w:szCs w:val="24"/>
          <w:u w:val="none"/>
          <w:lang w:val="en-IN"/>
        </w:rPr>
        <w:t>There was a time when the Vaigai river was the lifeline for the region. Along its banks, people hunted, fished and lived. Settlements grew around which later powered for Industrial growth.</w:t>
      </w:r>
    </w:p>
    <w:p>
      <w:pPr>
        <w:jc w:val="both"/>
        <w:rPr>
          <w:rFonts w:hint="default"/>
          <w:sz w:val="24"/>
          <w:szCs w:val="24"/>
          <w:u w:val="none"/>
          <w:lang w:val="en-IN"/>
        </w:rPr>
      </w:pPr>
      <w:r>
        <w:rPr>
          <w:rFonts w:hint="default"/>
          <w:sz w:val="24"/>
          <w:szCs w:val="24"/>
          <w:u w:val="none"/>
          <w:lang w:val="en-IN"/>
        </w:rPr>
        <w:t>There was a time when the Vaigai river was the lifeline for the region. Along its banks, people hunted, fished and lived. Settlements grew around which later powered for Industrial growth.</w:t>
      </w:r>
    </w:p>
    <w:p>
      <w:pPr>
        <w:spacing w:after="160" w:line="259" w:lineRule="auto"/>
        <w:rPr>
          <w:rFonts w:ascii="Calibri" w:hAnsi="Calibri" w:eastAsia="Calibri" w:cs="Calibri"/>
          <w:sz w:val="21"/>
          <w:szCs w:val="16"/>
        </w:rPr>
      </w:pPr>
      <w:r>
        <w:rPr>
          <w:rFonts w:hint="default"/>
          <w:sz w:val="24"/>
          <w:szCs w:val="24"/>
          <w:u w:val="none"/>
          <w:lang w:val="en-IN"/>
        </w:rPr>
        <w:t>Quest 2018 emphasizes on Celebrating the MOM and Saving it. We believe in an everlasting inner change. We believe its the duty of the youth of Madurai to save the lifeline of their city. Its not only about saving the river, its about saving the heritage and history of the Mother of Madurai.</w:t>
      </w:r>
    </w:p>
    <w:p>
      <w:pPr>
        <w:spacing w:line="276" w:lineRule="auto"/>
        <w:rPr>
          <w:rFonts w:ascii="Calibri" w:hAnsi="Calibri" w:eastAsia="Calibri" w:cs="Calibri"/>
          <w:b/>
          <w:sz w:val="24"/>
        </w:rPr>
      </w:pPr>
      <w:r>
        <w:rPr>
          <w:rFonts w:ascii="Calibri" w:hAnsi="Calibri" w:eastAsia="Calibri" w:cs="Calibri"/>
          <w:b/>
          <w:sz w:val="24"/>
        </w:rPr>
        <w:t>GENERAL INSTRUCTIONS</w:t>
      </w:r>
    </w:p>
    <w:p>
      <w:pPr>
        <w:spacing w:line="276" w:lineRule="auto"/>
        <w:rPr>
          <w:rFonts w:ascii="Calibri" w:hAnsi="Calibri" w:eastAsia="Calibri" w:cs="Calibri"/>
          <w:b/>
          <w:sz w:val="24"/>
        </w:rPr>
      </w:pPr>
    </w:p>
    <w:p>
      <w:pPr>
        <w:numPr>
          <w:ilvl w:val="0"/>
          <w:numId w:val="2"/>
        </w:numPr>
        <w:spacing w:line="276" w:lineRule="auto"/>
        <w:ind w:left="720" w:hanging="360"/>
        <w:rPr>
          <w:rFonts w:ascii="Calibri" w:hAnsi="Calibri" w:eastAsia="Calibri" w:cs="Calibri"/>
          <w:sz w:val="24"/>
        </w:rPr>
      </w:pPr>
      <w:r>
        <w:rPr>
          <w:rFonts w:ascii="Calibri" w:hAnsi="Calibri" w:eastAsia="Calibri" w:cs="Calibri"/>
          <w:sz w:val="24"/>
        </w:rPr>
        <w:t>The PARTICIPANTS LIST should be registered in the website on or before</w:t>
      </w:r>
    </w:p>
    <w:p>
      <w:pPr>
        <w:spacing w:line="276" w:lineRule="auto"/>
        <w:rPr>
          <w:rFonts w:ascii="Calibri" w:hAnsi="Calibri" w:eastAsia="Calibri" w:cs="Calibri"/>
          <w:sz w:val="24"/>
        </w:rPr>
      </w:pPr>
      <w:r>
        <w:rPr>
          <w:rFonts w:ascii="Calibri" w:hAnsi="Calibri" w:eastAsia="Calibri" w:cs="Calibri"/>
          <w:sz w:val="24"/>
        </w:rPr>
        <w:t>03.02.2018</w:t>
      </w:r>
    </w:p>
    <w:p>
      <w:pPr>
        <w:spacing w:line="276" w:lineRule="auto"/>
        <w:rPr>
          <w:rFonts w:ascii="Calibri" w:hAnsi="Calibri" w:eastAsia="Calibri" w:cs="Calibri"/>
          <w:b/>
          <w:sz w:val="24"/>
        </w:rPr>
      </w:pPr>
    </w:p>
    <w:p>
      <w:pPr>
        <w:spacing w:line="276" w:lineRule="auto"/>
        <w:rPr>
          <w:rFonts w:ascii="Calibri" w:hAnsi="Calibri" w:eastAsia="Calibri" w:cs="Calibri"/>
          <w:b/>
          <w:sz w:val="24"/>
        </w:rPr>
      </w:pPr>
      <w:r>
        <w:rPr>
          <w:rFonts w:ascii="Calibri" w:hAnsi="Calibri" w:eastAsia="Calibri" w:cs="Calibri"/>
          <w:b/>
          <w:sz w:val="24"/>
        </w:rPr>
        <w:t xml:space="preserve">WEBSITE: </w:t>
      </w:r>
    </w:p>
    <w:p>
      <w:pPr>
        <w:spacing w:line="276" w:lineRule="auto"/>
        <w:rPr>
          <w:rFonts w:ascii="Calibri" w:hAnsi="Calibri" w:eastAsia="Calibri" w:cs="Calibri"/>
          <w:sz w:val="24"/>
        </w:rPr>
      </w:pPr>
    </w:p>
    <w:p>
      <w:pPr>
        <w:numPr>
          <w:ilvl w:val="0"/>
          <w:numId w:val="3"/>
        </w:numPr>
        <w:spacing w:line="276" w:lineRule="auto"/>
        <w:ind w:left="720" w:hanging="360"/>
        <w:rPr>
          <w:rFonts w:ascii="Calibri" w:hAnsi="Calibri" w:eastAsia="Calibri" w:cs="Calibri"/>
          <w:sz w:val="24"/>
        </w:rPr>
      </w:pPr>
      <w:r>
        <w:rPr>
          <w:rFonts w:ascii="Calibri" w:hAnsi="Calibri" w:eastAsia="Calibri" w:cs="Calibri"/>
          <w:sz w:val="24"/>
        </w:rPr>
        <w:t xml:space="preserve">The </w:t>
      </w:r>
      <w:r>
        <w:rPr>
          <w:rFonts w:ascii="Calibri" w:hAnsi="Calibri" w:eastAsia="Calibri" w:cs="Calibri"/>
          <w:sz w:val="24"/>
          <w:lang w:val="en-IN"/>
        </w:rPr>
        <w:t>acknowledgment</w:t>
      </w:r>
      <w:r>
        <w:rPr>
          <w:rFonts w:ascii="Calibri" w:hAnsi="Calibri" w:eastAsia="Calibri" w:cs="Calibri"/>
          <w:sz w:val="24"/>
        </w:rPr>
        <w:t xml:space="preserve"> card and participants lists can be sent through post or</w:t>
      </w:r>
    </w:p>
    <w:p>
      <w:pPr>
        <w:spacing w:line="276" w:lineRule="auto"/>
        <w:rPr>
          <w:rFonts w:ascii="Calibri" w:hAnsi="Calibri" w:eastAsia="Calibri" w:cs="Calibri"/>
          <w:sz w:val="24"/>
        </w:rPr>
      </w:pPr>
      <w:r>
        <w:rPr>
          <w:rFonts w:ascii="Calibri" w:hAnsi="Calibri" w:eastAsia="Calibri" w:cs="Calibri"/>
          <w:sz w:val="24"/>
        </w:rPr>
        <w:t>mail.</w:t>
      </w:r>
    </w:p>
    <w:p>
      <w:pPr>
        <w:spacing w:line="276" w:lineRule="auto"/>
        <w:rPr>
          <w:rFonts w:ascii="Calibri" w:hAnsi="Calibri" w:eastAsia="Calibri" w:cs="Calibri"/>
          <w:b/>
          <w:sz w:val="24"/>
        </w:rPr>
      </w:pPr>
    </w:p>
    <w:p>
      <w:pPr>
        <w:spacing w:line="276" w:lineRule="auto"/>
        <w:rPr>
          <w:rFonts w:ascii="Calibri" w:hAnsi="Calibri" w:eastAsia="Calibri" w:cs="Calibri"/>
          <w:sz w:val="24"/>
        </w:rPr>
      </w:pPr>
      <w:r>
        <w:rPr>
          <w:rFonts w:ascii="Calibri" w:hAnsi="Calibri" w:eastAsia="Calibri" w:cs="Calibri"/>
          <w:b/>
          <w:sz w:val="24"/>
        </w:rPr>
        <w:t xml:space="preserve">MAIL ID : </w:t>
      </w:r>
      <w:r>
        <w:rPr>
          <w:rFonts w:ascii="Calibri" w:hAnsi="Calibri" w:eastAsia="Calibri" w:cs="Calibri"/>
          <w:sz w:val="24"/>
        </w:rPr>
        <w:t>tcequest2k18@gmail.com</w:t>
      </w:r>
    </w:p>
    <w:p>
      <w:pPr>
        <w:spacing w:line="276" w:lineRule="auto"/>
        <w:rPr>
          <w:rFonts w:ascii="Calibri" w:hAnsi="Calibri" w:eastAsia="Calibri" w:cs="Calibri"/>
          <w:b/>
          <w:sz w:val="24"/>
        </w:rPr>
      </w:pPr>
    </w:p>
    <w:p>
      <w:pPr>
        <w:spacing w:line="276" w:lineRule="auto"/>
        <w:rPr>
          <w:rFonts w:ascii="Calibri" w:hAnsi="Calibri" w:eastAsia="Calibri" w:cs="Calibri"/>
          <w:sz w:val="24"/>
        </w:rPr>
      </w:pPr>
      <w:r>
        <w:rPr>
          <w:rFonts w:ascii="Calibri" w:hAnsi="Calibri" w:eastAsia="Calibri" w:cs="Calibri"/>
          <w:b/>
          <w:sz w:val="24"/>
        </w:rPr>
        <w:t>POSTING ADDRESS :</w:t>
      </w:r>
      <w:r>
        <w:rPr>
          <w:rFonts w:ascii="Calibri" w:hAnsi="Calibri" w:eastAsia="Calibri" w:cs="Calibri"/>
          <w:b/>
          <w:sz w:val="24"/>
        </w:rPr>
        <w:tab/>
      </w:r>
      <w:r>
        <w:rPr>
          <w:rFonts w:ascii="Calibri" w:hAnsi="Calibri" w:eastAsia="Calibri" w:cs="Calibri"/>
          <w:sz w:val="24"/>
        </w:rPr>
        <w:t>Dr.A.Tamilselvi,</w:t>
      </w:r>
    </w:p>
    <w:p>
      <w:pPr>
        <w:spacing w:line="276" w:lineRule="auto"/>
        <w:rPr>
          <w:rFonts w:ascii="Calibri" w:hAnsi="Calibri" w:eastAsia="Calibri" w:cs="Calibri"/>
          <w:sz w:val="24"/>
        </w:rPr>
      </w:pP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Associate Dean (</w:t>
      </w:r>
      <w:r>
        <w:rPr>
          <w:rFonts w:ascii="Calibri" w:hAnsi="Calibri" w:eastAsia="Calibri" w:cs="Calibri"/>
          <w:sz w:val="24"/>
          <w:lang w:val="en-IN"/>
        </w:rPr>
        <w:t>C</w:t>
      </w:r>
      <w:r>
        <w:rPr>
          <w:rFonts w:ascii="Calibri" w:hAnsi="Calibri" w:eastAsia="Calibri" w:cs="Calibri"/>
          <w:sz w:val="24"/>
        </w:rPr>
        <w:t>ulturals),</w:t>
      </w:r>
    </w:p>
    <w:p>
      <w:pPr>
        <w:spacing w:line="276" w:lineRule="auto"/>
        <w:rPr>
          <w:rFonts w:ascii="Calibri" w:hAnsi="Calibri" w:eastAsia="Calibri" w:cs="Calibri"/>
          <w:sz w:val="24"/>
        </w:rPr>
      </w:pPr>
      <w:r>
        <w:rPr>
          <w:rFonts w:ascii="Calibri" w:hAnsi="Calibri" w:eastAsia="Calibri" w:cs="Calibri"/>
          <w:sz w:val="24"/>
        </w:rPr>
        <w:t xml:space="preserve"> </w:t>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Dept. of English</w:t>
      </w:r>
    </w:p>
    <w:p>
      <w:pPr>
        <w:spacing w:line="276" w:lineRule="auto"/>
        <w:rPr>
          <w:rFonts w:ascii="Calibri" w:hAnsi="Calibri" w:eastAsia="Calibri" w:cs="Calibri"/>
          <w:sz w:val="24"/>
        </w:rPr>
      </w:pP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Thiagarajar college of Engineering,</w:t>
      </w:r>
    </w:p>
    <w:p>
      <w:pPr>
        <w:spacing w:line="276" w:lineRule="auto"/>
        <w:rPr>
          <w:rFonts w:ascii="Calibri" w:hAnsi="Calibri" w:eastAsia="Calibri" w:cs="Calibri"/>
          <w:sz w:val="24"/>
        </w:rPr>
      </w:pP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ab/>
      </w:r>
      <w:r>
        <w:rPr>
          <w:rFonts w:ascii="Calibri" w:hAnsi="Calibri" w:eastAsia="Calibri" w:cs="Calibri"/>
          <w:sz w:val="24"/>
        </w:rPr>
        <w:t>Thiruparankundram,Madurai -625015</w:t>
      </w:r>
    </w:p>
    <w:p>
      <w:pPr>
        <w:numPr>
          <w:ilvl w:val="0"/>
          <w:numId w:val="4"/>
        </w:numPr>
        <w:spacing w:line="276" w:lineRule="auto"/>
        <w:ind w:left="720" w:hanging="360"/>
        <w:rPr>
          <w:rFonts w:ascii="Calibri" w:hAnsi="Calibri" w:eastAsia="Calibri" w:cs="Calibri"/>
          <w:sz w:val="24"/>
        </w:rPr>
      </w:pPr>
      <w:r>
        <w:rPr>
          <w:rFonts w:ascii="Calibri" w:hAnsi="Calibri" w:eastAsia="Calibri" w:cs="Calibri"/>
          <w:sz w:val="24"/>
        </w:rPr>
        <w:t>Registration at the venue is not allowed unless under genuine circumstances.</w:t>
      </w:r>
    </w:p>
    <w:p>
      <w:pPr>
        <w:spacing w:line="276" w:lineRule="auto"/>
        <w:rPr>
          <w:rFonts w:ascii="Calibri" w:hAnsi="Calibri" w:eastAsia="Calibri" w:cs="Calibri"/>
          <w:sz w:val="24"/>
        </w:rPr>
      </w:pPr>
      <w:r>
        <w:rPr>
          <w:rFonts w:ascii="Calibri" w:hAnsi="Calibri" w:eastAsia="Calibri" w:cs="Calibri"/>
          <w:sz w:val="24"/>
        </w:rPr>
        <w:t>The registration check in starts from 7.00 AM on the day of QUEST and will</w:t>
      </w:r>
    </w:p>
    <w:p>
      <w:pPr>
        <w:spacing w:line="276" w:lineRule="auto"/>
        <w:rPr>
          <w:rFonts w:ascii="Calibri" w:hAnsi="Calibri" w:eastAsia="Calibri" w:cs="Calibri"/>
          <w:sz w:val="24"/>
        </w:rPr>
      </w:pPr>
      <w:r>
        <w:rPr>
          <w:rFonts w:ascii="Calibri" w:hAnsi="Calibri" w:eastAsia="Calibri" w:cs="Calibri"/>
          <w:sz w:val="24"/>
        </w:rPr>
        <w:t>be strictly closed by 10.00 AM.</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 xml:space="preserve">A student participating in two or more events simultaneously is not possible. </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 xml:space="preserve">The participants of online events have to upload their works </w:t>
      </w:r>
      <w:r>
        <w:rPr>
          <w:rFonts w:ascii="Calibri" w:hAnsi="Calibri" w:eastAsia="Calibri" w:cs="Calibri"/>
          <w:sz w:val="24"/>
          <w:lang w:val="en-IN"/>
        </w:rPr>
        <w:t xml:space="preserve">and mail it </w:t>
      </w:r>
      <w:r>
        <w:rPr>
          <w:rFonts w:ascii="Calibri" w:hAnsi="Calibri" w:eastAsia="Calibri" w:cs="Calibri"/>
          <w:sz w:val="24"/>
        </w:rPr>
        <w:t>on or before 0</w:t>
      </w:r>
      <w:r>
        <w:rPr>
          <w:rFonts w:ascii="Calibri" w:hAnsi="Calibri" w:eastAsia="Calibri" w:cs="Calibri"/>
          <w:sz w:val="24"/>
          <w:lang w:val="en-IN"/>
        </w:rPr>
        <w:t>7</w:t>
      </w:r>
      <w:r>
        <w:rPr>
          <w:rFonts w:ascii="Calibri" w:hAnsi="Calibri" w:eastAsia="Calibri" w:cs="Calibri"/>
          <w:sz w:val="24"/>
        </w:rPr>
        <w:t xml:space="preserve">.02.18 to </w:t>
      </w:r>
      <w:r>
        <w:rPr>
          <w:rFonts w:ascii="Calibri" w:hAnsi="Calibri" w:eastAsia="Calibri" w:cs="Calibri"/>
          <w:sz w:val="24"/>
          <w:lang w:val="en-IN"/>
        </w:rPr>
        <w:t>tcequest2k18</w:t>
      </w:r>
      <w:r>
        <w:rPr>
          <w:rFonts w:ascii="Calibri" w:hAnsi="Calibri" w:eastAsia="Calibri" w:cs="Calibri"/>
          <w:sz w:val="24"/>
        </w:rPr>
        <w:t>@gmail.com</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A student must not participate in more than 4 events.</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The student has to send the karaoke of the dance performance on or before 0</w:t>
      </w:r>
      <w:r>
        <w:rPr>
          <w:rFonts w:ascii="Calibri" w:hAnsi="Calibri" w:eastAsia="Calibri" w:cs="Calibri"/>
          <w:sz w:val="24"/>
          <w:lang w:val="en-IN"/>
        </w:rPr>
        <w:t>7</w:t>
      </w:r>
      <w:r>
        <w:rPr>
          <w:rFonts w:ascii="Calibri" w:hAnsi="Calibri" w:eastAsia="Calibri" w:cs="Calibri"/>
          <w:sz w:val="24"/>
        </w:rPr>
        <w:t>.02.18 to tcequest2k18@gmail.com</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A Student is eligible to participate in any number of "FUN EVENTS".</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If the specified time limit is exceeded, points will be reduced accordingly.</w:t>
      </w:r>
    </w:p>
    <w:p>
      <w:pPr>
        <w:numPr>
          <w:ilvl w:val="0"/>
          <w:numId w:val="5"/>
        </w:numPr>
        <w:spacing w:line="276" w:lineRule="auto"/>
        <w:ind w:left="720" w:hanging="360"/>
        <w:rPr>
          <w:rFonts w:ascii="Times-Roman" w:hAnsi="Times-Roman" w:eastAsia="Times-Roman" w:cs="Times-Roman"/>
          <w:sz w:val="24"/>
        </w:rPr>
      </w:pPr>
      <w:r>
        <w:rPr>
          <w:rFonts w:ascii="Calibri" w:hAnsi="Calibri" w:eastAsia="Calibri" w:cs="Calibri"/>
          <w:sz w:val="24"/>
        </w:rPr>
        <w:t>Vulgarity in any form will lead to disqualification.</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Judge’s decision is final.</w:t>
      </w:r>
    </w:p>
    <w:p>
      <w:pPr>
        <w:numPr>
          <w:ilvl w:val="0"/>
          <w:numId w:val="5"/>
        </w:numPr>
        <w:spacing w:line="276" w:lineRule="auto"/>
        <w:ind w:left="720" w:hanging="360"/>
        <w:rPr>
          <w:rFonts w:ascii="Calibri" w:hAnsi="Calibri" w:eastAsia="Calibri" w:cs="Calibri"/>
          <w:sz w:val="24"/>
        </w:rPr>
      </w:pPr>
      <w:r>
        <w:rPr>
          <w:rFonts w:ascii="Calibri" w:hAnsi="Calibri" w:eastAsia="Calibri" w:cs="Calibri"/>
          <w:sz w:val="24"/>
        </w:rPr>
        <w:t>In case of any changes in the participants list intimate the changes as soon as</w:t>
      </w:r>
    </w:p>
    <w:p>
      <w:pPr>
        <w:spacing w:line="276" w:lineRule="auto"/>
        <w:rPr>
          <w:rFonts w:ascii="Calibri" w:hAnsi="Calibri" w:eastAsia="Calibri" w:cs="Calibri"/>
          <w:sz w:val="24"/>
        </w:rPr>
      </w:pPr>
      <w:r>
        <w:rPr>
          <w:rFonts w:ascii="Calibri" w:hAnsi="Calibri" w:eastAsia="Calibri" w:cs="Calibri"/>
          <w:sz w:val="24"/>
        </w:rPr>
        <w:t>possible (preferably before 9.00 AM on the day of Quest).</w:t>
      </w:r>
    </w:p>
    <w:p>
      <w:pPr>
        <w:numPr>
          <w:ilvl w:val="0"/>
          <w:numId w:val="6"/>
        </w:numPr>
        <w:spacing w:line="276" w:lineRule="auto"/>
        <w:ind w:left="720" w:hanging="360"/>
        <w:rPr>
          <w:rFonts w:ascii="Calibri" w:hAnsi="Calibri" w:eastAsia="Calibri" w:cs="Calibri"/>
          <w:sz w:val="24"/>
        </w:rPr>
      </w:pPr>
      <w:r>
        <w:rPr>
          <w:rFonts w:ascii="Calibri" w:hAnsi="Calibri" w:eastAsia="Calibri" w:cs="Calibri"/>
          <w:sz w:val="24"/>
        </w:rPr>
        <w:t>Students should come in school uniform along with ID card, In the</w:t>
      </w:r>
    </w:p>
    <w:p>
      <w:pPr>
        <w:spacing w:line="276" w:lineRule="auto"/>
        <w:rPr>
          <w:rFonts w:ascii="Calibri" w:hAnsi="Calibri" w:eastAsia="Calibri" w:cs="Calibri"/>
          <w:sz w:val="24"/>
        </w:rPr>
      </w:pPr>
      <w:r>
        <w:rPr>
          <w:rFonts w:ascii="Calibri" w:hAnsi="Calibri" w:eastAsia="Calibri" w:cs="Calibri"/>
          <w:sz w:val="24"/>
        </w:rPr>
        <w:t>absence of ID card</w:t>
      </w:r>
      <w:r>
        <w:rPr>
          <w:rFonts w:ascii="Calibri" w:hAnsi="Calibri" w:eastAsia="Calibri" w:cs="Calibri"/>
          <w:sz w:val="24"/>
          <w:lang w:val="en-IN"/>
        </w:rPr>
        <w:t xml:space="preserve">, </w:t>
      </w:r>
      <w:r>
        <w:rPr>
          <w:rFonts w:ascii="Calibri" w:hAnsi="Calibri" w:eastAsia="Calibri" w:cs="Calibri"/>
          <w:sz w:val="24"/>
        </w:rPr>
        <w:t>Bonafide Certificate is NEEDED.</w:t>
      </w:r>
    </w:p>
    <w:p>
      <w:pPr>
        <w:numPr>
          <w:ilvl w:val="0"/>
          <w:numId w:val="7"/>
        </w:numPr>
        <w:spacing w:line="276" w:lineRule="auto"/>
        <w:ind w:left="720" w:hanging="360"/>
        <w:rPr>
          <w:rFonts w:ascii="Calibri" w:hAnsi="Calibri" w:eastAsia="Calibri" w:cs="Calibri"/>
          <w:sz w:val="24"/>
        </w:rPr>
      </w:pPr>
      <w:r>
        <w:rPr>
          <w:rFonts w:ascii="Calibri" w:hAnsi="Calibri" w:eastAsia="Calibri" w:cs="Calibri"/>
          <w:sz w:val="24"/>
        </w:rPr>
        <w:t>ID card should be produced anywhere inside the college campus</w:t>
      </w:r>
    </w:p>
    <w:p>
      <w:pPr>
        <w:spacing w:line="276" w:lineRule="auto"/>
        <w:rPr>
          <w:rFonts w:ascii="Calibri" w:hAnsi="Calibri" w:eastAsia="Calibri" w:cs="Calibri"/>
          <w:sz w:val="24"/>
        </w:rPr>
      </w:pPr>
      <w:r>
        <w:rPr>
          <w:rFonts w:ascii="Calibri" w:hAnsi="Calibri" w:eastAsia="Calibri" w:cs="Calibri"/>
          <w:sz w:val="24"/>
        </w:rPr>
        <w:t>whenever requested.</w:t>
      </w:r>
    </w:p>
    <w:p>
      <w:pPr>
        <w:numPr>
          <w:ilvl w:val="0"/>
          <w:numId w:val="8"/>
        </w:numPr>
        <w:spacing w:line="276" w:lineRule="auto"/>
        <w:ind w:left="720" w:hanging="360"/>
        <w:rPr>
          <w:rFonts w:ascii="Calibri" w:hAnsi="Calibri" w:eastAsia="Calibri" w:cs="Calibri"/>
          <w:sz w:val="24"/>
        </w:rPr>
      </w:pPr>
      <w:r>
        <w:rPr>
          <w:rFonts w:ascii="Calibri" w:hAnsi="Calibri" w:eastAsia="Calibri" w:cs="Calibri"/>
          <w:sz w:val="24"/>
        </w:rPr>
        <w:t>In case of clash in event timings, participants should inform the respective</w:t>
      </w:r>
    </w:p>
    <w:p>
      <w:pPr>
        <w:spacing w:line="276" w:lineRule="auto"/>
        <w:rPr>
          <w:rFonts w:ascii="Calibri" w:hAnsi="Calibri" w:eastAsia="Calibri" w:cs="Calibri"/>
          <w:sz w:val="24"/>
        </w:rPr>
      </w:pPr>
      <w:r>
        <w:rPr>
          <w:rFonts w:ascii="Calibri" w:hAnsi="Calibri" w:eastAsia="Calibri" w:cs="Calibri"/>
          <w:sz w:val="24"/>
        </w:rPr>
        <w:t>coordinators in prior.</w:t>
      </w:r>
    </w:p>
    <w:p>
      <w:pPr>
        <w:numPr>
          <w:ilvl w:val="0"/>
          <w:numId w:val="9"/>
        </w:numPr>
        <w:spacing w:line="276" w:lineRule="auto"/>
        <w:ind w:left="720" w:hanging="360"/>
        <w:rPr>
          <w:rFonts w:ascii="Calibri" w:hAnsi="Calibri" w:eastAsia="Calibri" w:cs="Calibri"/>
          <w:sz w:val="24"/>
        </w:rPr>
      </w:pPr>
      <w:r>
        <w:rPr>
          <w:rFonts w:ascii="Calibri" w:hAnsi="Calibri" w:eastAsia="Calibri" w:cs="Calibri"/>
          <w:sz w:val="24"/>
        </w:rPr>
        <w:t>Rules and Schedules of events can be changed if needed. If changes are</w:t>
      </w:r>
    </w:p>
    <w:p>
      <w:pPr>
        <w:spacing w:line="276" w:lineRule="auto"/>
        <w:rPr>
          <w:rFonts w:ascii="Calibri" w:hAnsi="Calibri" w:eastAsia="Calibri" w:cs="Calibri"/>
          <w:sz w:val="24"/>
        </w:rPr>
      </w:pPr>
      <w:r>
        <w:rPr>
          <w:rFonts w:ascii="Calibri" w:hAnsi="Calibri" w:eastAsia="Calibri" w:cs="Calibri"/>
          <w:sz w:val="24"/>
        </w:rPr>
        <w:t>implemented it will be announced to all the participants prior to the events</w:t>
      </w:r>
    </w:p>
    <w:p>
      <w:pPr>
        <w:numPr>
          <w:ilvl w:val="0"/>
          <w:numId w:val="10"/>
        </w:numPr>
        <w:spacing w:line="276" w:lineRule="auto"/>
        <w:ind w:left="720" w:hanging="360"/>
        <w:rPr>
          <w:rFonts w:ascii="Times-Roman" w:hAnsi="Times-Roman" w:eastAsia="Times-Roman" w:cs="Times-Roman"/>
          <w:sz w:val="24"/>
        </w:rPr>
      </w:pPr>
      <w:r>
        <w:rPr>
          <w:rFonts w:ascii="Calibri" w:hAnsi="Calibri" w:eastAsia="Calibri" w:cs="Calibri"/>
          <w:sz w:val="24"/>
        </w:rPr>
        <w:t>A maximum of 4 staff per school is allowed.</w:t>
      </w:r>
    </w:p>
    <w:p>
      <w:pPr>
        <w:numPr>
          <w:ilvl w:val="0"/>
          <w:numId w:val="10"/>
        </w:numPr>
        <w:spacing w:line="276" w:lineRule="auto"/>
        <w:ind w:left="720" w:hanging="360"/>
        <w:rPr>
          <w:rFonts w:ascii="Calibri" w:hAnsi="Calibri" w:eastAsia="Calibri" w:cs="Calibri"/>
          <w:sz w:val="24"/>
        </w:rPr>
      </w:pPr>
      <w:r>
        <w:rPr>
          <w:rFonts w:ascii="Calibri" w:hAnsi="Calibri" w:eastAsia="Calibri" w:cs="Calibri"/>
          <w:sz w:val="24"/>
        </w:rPr>
        <w:t>Lunch will be provided for all the participants and staff.</w:t>
      </w:r>
    </w:p>
    <w:p>
      <w:pPr>
        <w:numPr>
          <w:ilvl w:val="0"/>
          <w:numId w:val="10"/>
        </w:numPr>
        <w:spacing w:line="276" w:lineRule="auto"/>
        <w:ind w:left="720" w:hanging="360"/>
        <w:rPr>
          <w:rFonts w:ascii="Times-Bold" w:hAnsi="Times-Bold" w:eastAsia="Times-Bold" w:cs="Times-Bold"/>
          <w:sz w:val="24"/>
        </w:rPr>
      </w:pPr>
      <w:r>
        <w:rPr>
          <w:rFonts w:ascii="Calibri" w:hAnsi="Calibri" w:eastAsia="Calibri" w:cs="Calibri"/>
          <w:sz w:val="24"/>
        </w:rPr>
        <w:t>OVERALL trophy will be given to the school which gets maximum</w:t>
      </w:r>
    </w:p>
    <w:p>
      <w:pPr>
        <w:spacing w:line="276" w:lineRule="auto"/>
        <w:rPr>
          <w:rFonts w:ascii="Calibri" w:hAnsi="Calibri" w:eastAsia="Calibri" w:cs="Calibri"/>
          <w:sz w:val="24"/>
        </w:rPr>
      </w:pPr>
      <w:r>
        <w:rPr>
          <w:rFonts w:ascii="Calibri" w:hAnsi="Calibri" w:eastAsia="Calibri" w:cs="Calibri"/>
          <w:sz w:val="24"/>
        </w:rPr>
        <w:t>number of points.</w:t>
      </w:r>
    </w:p>
    <w:p>
      <w:pPr>
        <w:numPr>
          <w:ilvl w:val="0"/>
          <w:numId w:val="11"/>
        </w:numPr>
        <w:spacing w:line="276" w:lineRule="auto"/>
        <w:ind w:left="720" w:hanging="360"/>
        <w:rPr>
          <w:rFonts w:ascii="Calibri" w:hAnsi="Calibri" w:eastAsia="Calibri" w:cs="Calibri"/>
          <w:sz w:val="24"/>
        </w:rPr>
      </w:pPr>
      <w:r>
        <w:rPr>
          <w:rFonts w:ascii="Calibri" w:hAnsi="Calibri" w:eastAsia="Calibri" w:cs="Calibri"/>
          <w:sz w:val="24"/>
        </w:rPr>
        <w:t>Point allotment for the prizes are described below</w:t>
      </w:r>
    </w:p>
    <w:p>
      <w:pPr>
        <w:numPr>
          <w:ilvl w:val="0"/>
          <w:numId w:val="11"/>
        </w:numPr>
        <w:spacing w:line="276" w:lineRule="auto"/>
        <w:ind w:left="720" w:hanging="360"/>
        <w:jc w:val="center"/>
        <w:rPr>
          <w:rFonts w:ascii="Calibri" w:hAnsi="Calibri" w:eastAsia="Calibri" w:cs="Calibri"/>
          <w:sz w:val="24"/>
        </w:rPr>
      </w:pPr>
      <w:r>
        <w:rPr>
          <w:rFonts w:ascii="Calibri" w:hAnsi="Calibri" w:eastAsia="Calibri" w:cs="Calibri"/>
          <w:sz w:val="24"/>
        </w:rPr>
        <w:drawing>
          <wp:inline distT="0" distB="0" distL="114300" distR="114300">
            <wp:extent cx="4900295" cy="4567555"/>
            <wp:effectExtent l="0" t="0" r="14605" b="4445"/>
            <wp:docPr id="1" name="Picture 1" descr="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ints"/>
                    <pic:cNvPicPr>
                      <a:picLocks noChangeAspect="1"/>
                    </pic:cNvPicPr>
                  </pic:nvPicPr>
                  <pic:blipFill>
                    <a:blip r:embed="rId6"/>
                    <a:stretch>
                      <a:fillRect/>
                    </a:stretch>
                  </pic:blipFill>
                  <pic:spPr>
                    <a:xfrm>
                      <a:off x="0" y="0"/>
                      <a:ext cx="4900295" cy="4567555"/>
                    </a:xfrm>
                    <a:prstGeom prst="rect">
                      <a:avLst/>
                    </a:prstGeom>
                  </pic:spPr>
                </pic:pic>
              </a:graphicData>
            </a:graphic>
          </wp:inline>
        </w:drawing>
      </w:r>
    </w:p>
    <w:p>
      <w:pPr>
        <w:numPr>
          <w:ilvl w:val="0"/>
          <w:numId w:val="11"/>
        </w:numPr>
        <w:spacing w:line="276" w:lineRule="auto"/>
        <w:ind w:left="720" w:hanging="360"/>
        <w:rPr>
          <w:rFonts w:ascii="Calibri" w:hAnsi="Calibri" w:eastAsia="Calibri" w:cs="Calibri"/>
          <w:sz w:val="24"/>
        </w:rPr>
      </w:pPr>
      <w:r>
        <w:rPr>
          <w:rFonts w:ascii="Calibri" w:hAnsi="Calibri" w:eastAsia="Calibri" w:cs="Calibri"/>
          <w:b/>
          <w:sz w:val="24"/>
        </w:rPr>
        <w:t xml:space="preserve">GROUPS : </w:t>
      </w:r>
    </w:p>
    <w:p>
      <w:pPr>
        <w:spacing w:line="276" w:lineRule="auto"/>
        <w:ind w:left="720"/>
        <w:rPr>
          <w:rFonts w:ascii="Calibri" w:hAnsi="Calibri" w:eastAsia="Calibri" w:cs="Calibri"/>
          <w:sz w:val="24"/>
        </w:rPr>
      </w:pPr>
      <w:r>
        <w:rPr>
          <w:rFonts w:ascii="Calibri" w:hAnsi="Calibri" w:eastAsia="Calibri" w:cs="Calibri"/>
          <w:b/>
          <w:sz w:val="24"/>
        </w:rPr>
        <w:t xml:space="preserve">GROUP A: </w:t>
      </w:r>
      <w:r>
        <w:rPr>
          <w:rFonts w:ascii="Calibri" w:hAnsi="Calibri" w:eastAsia="Calibri" w:cs="Calibri"/>
          <w:sz w:val="24"/>
        </w:rPr>
        <w:t xml:space="preserve">LKG to 1st STD </w:t>
      </w:r>
      <w:r>
        <w:rPr>
          <w:rFonts w:ascii="Calibri" w:hAnsi="Calibri" w:eastAsia="Calibri" w:cs="Calibri"/>
          <w:sz w:val="24"/>
        </w:rPr>
        <w:tab/>
      </w:r>
    </w:p>
    <w:p>
      <w:pPr>
        <w:spacing w:line="276" w:lineRule="auto"/>
        <w:ind w:left="720"/>
        <w:rPr>
          <w:rFonts w:ascii="Calibri" w:hAnsi="Calibri" w:eastAsia="Calibri" w:cs="Calibri"/>
          <w:sz w:val="24"/>
        </w:rPr>
      </w:pPr>
      <w:r>
        <w:rPr>
          <w:rFonts w:ascii="Calibri" w:hAnsi="Calibri" w:eastAsia="Calibri" w:cs="Calibri"/>
          <w:b/>
          <w:sz w:val="24"/>
        </w:rPr>
        <w:t xml:space="preserve">GROUP B: </w:t>
      </w:r>
      <w:r>
        <w:rPr>
          <w:rFonts w:ascii="Calibri" w:hAnsi="Calibri" w:eastAsia="Calibri" w:cs="Calibri"/>
          <w:sz w:val="24"/>
        </w:rPr>
        <w:t>2nd STD to 5th STD</w:t>
      </w:r>
    </w:p>
    <w:p>
      <w:pPr>
        <w:spacing w:line="276" w:lineRule="auto"/>
        <w:ind w:firstLine="720"/>
        <w:rPr>
          <w:rFonts w:ascii="Calibri" w:hAnsi="Calibri" w:eastAsia="Calibri" w:cs="Calibri"/>
          <w:sz w:val="24"/>
        </w:rPr>
      </w:pPr>
      <w:r>
        <w:rPr>
          <w:rFonts w:ascii="Calibri" w:hAnsi="Calibri" w:eastAsia="Calibri" w:cs="Calibri"/>
          <w:b/>
          <w:sz w:val="24"/>
        </w:rPr>
        <w:t xml:space="preserve">GROUP C: </w:t>
      </w:r>
      <w:r>
        <w:rPr>
          <w:rFonts w:ascii="Calibri" w:hAnsi="Calibri" w:eastAsia="Calibri" w:cs="Calibri"/>
          <w:sz w:val="24"/>
        </w:rPr>
        <w:t>6th STD to 8th STD</w:t>
      </w:r>
      <w:r>
        <w:rPr>
          <w:rFonts w:ascii="Calibri" w:hAnsi="Calibri" w:eastAsia="Calibri" w:cs="Calibri"/>
          <w:sz w:val="24"/>
        </w:rPr>
        <w:tab/>
      </w:r>
    </w:p>
    <w:p>
      <w:pPr>
        <w:spacing w:line="276" w:lineRule="auto"/>
        <w:ind w:firstLine="720"/>
        <w:rPr>
          <w:rFonts w:ascii="Calibri" w:hAnsi="Calibri" w:eastAsia="Calibri" w:cs="Calibri"/>
          <w:sz w:val="24"/>
        </w:rPr>
      </w:pPr>
      <w:r>
        <w:rPr>
          <w:rFonts w:ascii="Calibri" w:hAnsi="Calibri" w:eastAsia="Calibri" w:cs="Calibri"/>
          <w:b/>
          <w:sz w:val="24"/>
        </w:rPr>
        <w:t xml:space="preserve">GROUP D: </w:t>
      </w:r>
      <w:r>
        <w:rPr>
          <w:rFonts w:ascii="Calibri" w:hAnsi="Calibri" w:eastAsia="Calibri" w:cs="Calibri"/>
          <w:sz w:val="24"/>
        </w:rPr>
        <w:t>9th STD to 12th STD</w:t>
      </w:r>
    </w:p>
    <w:p>
      <w:pPr>
        <w:rPr>
          <w:rFonts w:ascii="Calibri" w:hAnsi="Calibri" w:eastAsia="Calibri" w:cs="Calibri"/>
          <w:color w:val="008000"/>
          <w:sz w:val="22"/>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p>
    <w:p>
      <w:pPr>
        <w:rPr>
          <w:rFonts w:ascii="Calibri" w:hAnsi="Calibri" w:eastAsia="Calibri" w:cs="Calibri"/>
          <w:b/>
          <w:color w:val="000000"/>
          <w:sz w:val="28"/>
        </w:rPr>
      </w:pPr>
      <w:r>
        <w:rPr>
          <w:rFonts w:ascii="Calibri" w:hAnsi="Calibri" w:eastAsia="Calibri" w:cs="Calibri"/>
          <w:b/>
          <w:color w:val="000000"/>
          <w:sz w:val="28"/>
        </w:rPr>
        <w:t>SCHEDULE FOR QUEST 2K18</w:t>
      </w:r>
    </w:p>
    <w:p>
      <w:pPr>
        <w:rPr>
          <w:rFonts w:ascii="Calibri" w:hAnsi="Calibri" w:eastAsia="Calibri" w:cs="Calibri"/>
          <w:b/>
          <w:color w:val="000000"/>
          <w:sz w:val="28"/>
        </w:rPr>
      </w:pPr>
    </w:p>
    <w:p>
      <w:pPr>
        <w:jc w:val="left"/>
        <w:rPr>
          <w:rFonts w:ascii="Calibri" w:hAnsi="Calibri" w:eastAsia="Calibri" w:cs="Calibri"/>
          <w:sz w:val="22"/>
        </w:rPr>
      </w:pPr>
      <w:r>
        <w:rPr>
          <w:rFonts w:ascii="Calibri" w:hAnsi="Calibri" w:eastAsia="Calibri" w:cs="Calibri"/>
          <w:b/>
          <w:color w:val="000000"/>
          <w:sz w:val="28"/>
        </w:rPr>
        <w:t>EVENTS - RULES AND REGULATIONS</w:t>
      </w:r>
    </w:p>
    <w:p>
      <w:pPr>
        <w:jc w:val="left"/>
        <w:rPr>
          <w:rFonts w:ascii="Calibri" w:hAnsi="Calibri" w:eastAsia="Calibri" w:cs="Calibri"/>
          <w:b/>
          <w:color w:val="000000"/>
          <w:sz w:val="24"/>
        </w:rPr>
      </w:pPr>
      <w:r>
        <w:rPr>
          <w:rFonts w:ascii="Calibri" w:hAnsi="Calibri" w:eastAsia="Calibri" w:cs="Calibri"/>
          <w:b/>
          <w:color w:val="000000"/>
          <w:sz w:val="24"/>
        </w:rPr>
        <w:t>ENGLISH LITZ:</w:t>
      </w:r>
    </w:p>
    <w:p>
      <w:pPr>
        <w:jc w:val="left"/>
        <w:rPr>
          <w:rFonts w:ascii="Calibri" w:hAnsi="Calibri" w:eastAsia="Calibri" w:cs="Calibri"/>
          <w:b/>
          <w:color w:val="000000"/>
          <w:sz w:val="24"/>
        </w:rPr>
      </w:pPr>
    </w:p>
    <w:p>
      <w:pPr>
        <w:jc w:val="left"/>
        <w:rPr>
          <w:rFonts w:ascii="Calibri" w:hAnsi="Calibri" w:eastAsia="Calibri" w:cs="Calibri"/>
          <w:sz w:val="22"/>
        </w:rPr>
      </w:pPr>
    </w:p>
    <w:p>
      <w:pPr>
        <w:jc w:val="left"/>
        <w:rPr>
          <w:rFonts w:ascii="Calibri" w:hAnsi="Calibri" w:eastAsia="Calibri" w:cs="Calibri"/>
          <w:sz w:val="22"/>
        </w:rPr>
      </w:pPr>
    </w:p>
    <w:tbl>
      <w:tblPr>
        <w:tblStyle w:val="4"/>
        <w:tblW w:w="9366" w:type="dxa"/>
        <w:tblInd w:w="98" w:type="dxa"/>
        <w:tblLayout w:type="fixed"/>
        <w:tblCellMar>
          <w:top w:w="0" w:type="dxa"/>
          <w:left w:w="10" w:type="dxa"/>
          <w:bottom w:w="0" w:type="dxa"/>
          <w:right w:w="10" w:type="dxa"/>
        </w:tblCellMar>
      </w:tblPr>
      <w:tblGrid>
        <w:gridCol w:w="1540"/>
        <w:gridCol w:w="1187"/>
        <w:gridCol w:w="1678"/>
        <w:gridCol w:w="1718"/>
        <w:gridCol w:w="3243"/>
      </w:tblGrid>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TOPIC</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20"/>
              <w:jc w:val="left"/>
              <w:rPr>
                <w:rFonts w:ascii="Calibri" w:hAnsi="Calibri" w:eastAsia="Calibri" w:cs="Calibri"/>
                <w:sz w:val="22"/>
              </w:rPr>
            </w:pPr>
            <w:r>
              <w:rPr>
                <w:rFonts w:ascii="Calibri" w:hAnsi="Calibri" w:eastAsia="Calibri" w:cs="Calibri"/>
                <w:sz w:val="22"/>
              </w:rPr>
              <w:t>RULES</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YOUNG DIRECTORS</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 topic will be given and the participant is expected to write a story not exceeding 5 sentences</w:t>
            </w:r>
          </w:p>
          <w:p>
            <w:pPr>
              <w:spacing w:after="160" w:line="259" w:lineRule="auto"/>
              <w:jc w:val="left"/>
              <w:rPr>
                <w:rFonts w:ascii="Calibri" w:hAnsi="Calibri" w:eastAsia="Calibri" w:cs="Calibri"/>
                <w:sz w:val="22"/>
              </w:rPr>
            </w:pP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color w:val="FF0000"/>
                <w:sz w:val="22"/>
              </w:rPr>
              <w:t>Live -trending topics from around the world</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00"/>
              <w:jc w:val="left"/>
              <w:rPr>
                <w:rFonts w:ascii="Calibri" w:hAnsi="Calibri" w:eastAsia="Calibri" w:cs="Calibri"/>
                <w:sz w:val="22"/>
              </w:rPr>
            </w:pPr>
            <w:r>
              <w:rPr>
                <w:rFonts w:ascii="Calibri" w:hAnsi="Calibri" w:eastAsia="Calibri" w:cs="Calibri"/>
                <w:sz w:val="22"/>
              </w:rPr>
              <w:t>stories should not exceed 5  sentences</w:t>
            </w:r>
          </w:p>
          <w:p>
            <w:pPr>
              <w:ind w:left="300" w:hanging="420"/>
              <w:jc w:val="left"/>
              <w:rPr>
                <w:rFonts w:ascii="Calibri" w:hAnsi="Calibri" w:eastAsia="Calibri" w:cs="Calibri"/>
                <w:sz w:val="22"/>
              </w:rPr>
            </w:pPr>
            <w:r>
              <w:rPr>
                <w:rFonts w:ascii="Calibri" w:hAnsi="Calibri" w:eastAsia="Calibri" w:cs="Calibri"/>
                <w:sz w:val="22"/>
              </w:rPr>
              <w:t xml:space="preserve">          Papers will be provided.</w:t>
            </w:r>
          </w:p>
          <w:p>
            <w:pPr>
              <w:ind w:left="720" w:hanging="420"/>
              <w:jc w:val="left"/>
              <w:rPr>
                <w:rFonts w:ascii="Calibri" w:hAnsi="Calibri" w:eastAsia="Calibri" w:cs="Calibri"/>
                <w:sz w:val="22"/>
              </w:rPr>
            </w:pPr>
            <w:r>
              <w:rPr>
                <w:rFonts w:ascii="Calibri" w:hAnsi="Calibri" w:eastAsia="Calibri" w:cs="Calibri"/>
                <w:color w:val="FF0000"/>
                <w:sz w:val="22"/>
              </w:rPr>
              <w:t>Tales less than 100 words</w:t>
            </w:r>
          </w:p>
          <w:p>
            <w:pPr>
              <w:ind w:left="300" w:firstLine="5"/>
              <w:jc w:val="left"/>
              <w:rPr>
                <w:rFonts w:ascii="Calibri" w:hAnsi="Calibri" w:eastAsia="Calibri" w:cs="Calibri"/>
                <w:sz w:val="22"/>
              </w:rPr>
            </w:pPr>
            <w:r>
              <w:rPr>
                <w:rFonts w:ascii="Calibri" w:hAnsi="Calibri" w:eastAsia="Calibri" w:cs="Calibri"/>
                <w:sz w:val="22"/>
              </w:rPr>
              <w:t>Writing materials to be brought by the students.</w:t>
            </w:r>
          </w:p>
          <w:p>
            <w:pPr>
              <w:spacing w:after="160" w:line="259" w:lineRule="auto"/>
              <w:ind w:left="720" w:hanging="420"/>
              <w:jc w:val="left"/>
              <w:rPr>
                <w:rFonts w:ascii="Calibri" w:hAnsi="Calibri" w:eastAsia="Calibri" w:cs="Calibri"/>
                <w:sz w:val="22"/>
              </w:rPr>
            </w:pPr>
            <w:r>
              <w:rPr>
                <w:rFonts w:ascii="Calibri" w:hAnsi="Calibri" w:eastAsia="Calibri" w:cs="Calibri"/>
                <w:color w:val="FF0000"/>
                <w:sz w:val="22"/>
              </w:rPr>
              <w:t>1 participant from each school</w:t>
            </w:r>
          </w:p>
          <w:p>
            <w:pPr>
              <w:ind w:left="720" w:hanging="420"/>
              <w:jc w:val="left"/>
              <w:rPr>
                <w:rFonts w:ascii="Calibri" w:hAnsi="Calibri" w:eastAsia="Calibri" w:cs="Calibri"/>
                <w:sz w:val="22"/>
              </w:rPr>
            </w:pPr>
            <w:r>
              <w:rPr>
                <w:rFonts w:ascii="Calibri" w:hAnsi="Calibri" w:eastAsia="Calibri" w:cs="Calibri"/>
                <w:color w:val="FF0000"/>
                <w:sz w:val="22"/>
              </w:rPr>
              <w:t>Time duration – 15 mins</w:t>
            </w:r>
          </w:p>
          <w:p>
            <w:pPr>
              <w:jc w:val="left"/>
              <w:rPr>
                <w:rFonts w:ascii="Calibri" w:hAnsi="Calibri" w:eastAsia="Calibri" w:cs="Calibri"/>
                <w:sz w:val="22"/>
              </w:rPr>
            </w:pP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WAR WITH WORDS</w:t>
            </w:r>
          </w:p>
          <w:p>
            <w:pPr>
              <w:spacing w:after="160" w:line="259" w:lineRule="auto"/>
              <w:jc w:val="left"/>
              <w:rPr>
                <w:rFonts w:ascii="Calibri" w:hAnsi="Calibri" w:eastAsia="Calibri" w:cs="Calibri"/>
                <w:sz w:val="22"/>
              </w:rPr>
            </w:pP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Various exercises that could test your language, grammar, vocabulary etc.</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punctuation</w:t>
            </w:r>
          </w:p>
          <w:p>
            <w:pPr>
              <w:spacing w:after="160" w:line="259" w:lineRule="auto"/>
              <w:jc w:val="left"/>
              <w:rPr>
                <w:rFonts w:ascii="Calibri" w:hAnsi="Calibri" w:eastAsia="Calibri" w:cs="Calibri"/>
                <w:sz w:val="22"/>
              </w:rPr>
            </w:pPr>
            <w:r>
              <w:rPr>
                <w:rFonts w:ascii="Calibri" w:hAnsi="Calibri" w:eastAsia="Calibri" w:cs="Calibri"/>
                <w:sz w:val="22"/>
              </w:rPr>
              <w:t xml:space="preserve">AMALGRAMS </w:t>
            </w:r>
          </w:p>
          <w:p>
            <w:pPr>
              <w:spacing w:after="160" w:line="259" w:lineRule="auto"/>
              <w:jc w:val="left"/>
              <w:rPr>
                <w:rFonts w:ascii="Calibri" w:hAnsi="Calibri" w:eastAsia="Calibri" w:cs="Calibri"/>
                <w:sz w:val="22"/>
              </w:rPr>
            </w:pPr>
            <w:r>
              <w:rPr>
                <w:rFonts w:ascii="Calibri" w:hAnsi="Calibri" w:eastAsia="Calibri" w:cs="Calibri"/>
                <w:sz w:val="22"/>
              </w:rPr>
              <w:t>comprehension</w:t>
            </w:r>
          </w:p>
          <w:p>
            <w:pPr>
              <w:spacing w:after="160" w:line="259" w:lineRule="auto"/>
              <w:jc w:val="left"/>
              <w:rPr>
                <w:rFonts w:ascii="Calibri" w:hAnsi="Calibri" w:eastAsia="Calibri" w:cs="Calibri"/>
                <w:sz w:val="22"/>
              </w:rPr>
            </w:pPr>
            <w:r>
              <w:rPr>
                <w:rFonts w:ascii="Calibri" w:hAnsi="Calibri" w:eastAsia="Calibri" w:cs="Calibri"/>
                <w:sz w:val="22"/>
              </w:rPr>
              <w:t>PROVERB STORIES</w:t>
            </w:r>
          </w:p>
          <w:p>
            <w:pPr>
              <w:spacing w:after="160" w:line="259" w:lineRule="auto"/>
              <w:jc w:val="left"/>
              <w:rPr>
                <w:rFonts w:ascii="Calibri" w:hAnsi="Calibri" w:eastAsia="Calibri" w:cs="Calibri"/>
                <w:sz w:val="22"/>
              </w:rPr>
            </w:pPr>
            <w:r>
              <w:rPr>
                <w:rFonts w:ascii="Calibri" w:hAnsi="Calibri" w:eastAsia="Calibri" w:cs="Calibri"/>
                <w:sz w:val="22"/>
              </w:rPr>
              <w:t>Phonetics</w:t>
            </w:r>
          </w:p>
          <w:p>
            <w:pPr>
              <w:spacing w:after="160" w:line="259" w:lineRule="auto"/>
              <w:jc w:val="left"/>
              <w:rPr>
                <w:rFonts w:ascii="Calibri" w:hAnsi="Calibri" w:eastAsia="Calibri" w:cs="Calibri"/>
                <w:sz w:val="22"/>
              </w:rPr>
            </w:pPr>
            <w:r>
              <w:rPr>
                <w:rFonts w:ascii="Calibri" w:hAnsi="Calibri" w:eastAsia="Calibri" w:cs="Calibri"/>
                <w:sz w:val="22"/>
              </w:rPr>
              <w:t>Riddles to find a word</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00"/>
              <w:jc w:val="left"/>
              <w:rPr>
                <w:rFonts w:ascii="Calibri" w:hAnsi="Calibri" w:eastAsia="Calibri" w:cs="Calibri"/>
                <w:sz w:val="22"/>
              </w:rPr>
            </w:pPr>
            <w:r>
              <w:rPr>
                <w:rFonts w:ascii="Calibri" w:hAnsi="Calibri" w:eastAsia="Calibri" w:cs="Calibri"/>
                <w:sz w:val="22"/>
              </w:rPr>
              <w:t>Written contest</w:t>
            </w:r>
          </w:p>
          <w:p>
            <w:pPr>
              <w:ind w:left="300"/>
              <w:jc w:val="left"/>
              <w:rPr>
                <w:rFonts w:ascii="Calibri" w:hAnsi="Calibri" w:eastAsia="Calibri" w:cs="Calibri"/>
                <w:sz w:val="22"/>
              </w:rPr>
            </w:pPr>
            <w:r>
              <w:rPr>
                <w:rFonts w:ascii="Calibri" w:hAnsi="Calibri" w:eastAsia="Calibri" w:cs="Calibri"/>
                <w:sz w:val="22"/>
              </w:rPr>
              <w:t xml:space="preserve">Group of 3 per team </w:t>
            </w:r>
          </w:p>
          <w:p>
            <w:pPr>
              <w:ind w:left="300"/>
              <w:jc w:val="left"/>
              <w:rPr>
                <w:rFonts w:ascii="Calibri" w:hAnsi="Calibri" w:eastAsia="Calibri" w:cs="Calibri"/>
                <w:sz w:val="22"/>
              </w:rPr>
            </w:pPr>
            <w:r>
              <w:rPr>
                <w:rFonts w:ascii="Calibri" w:hAnsi="Calibri" w:eastAsia="Calibri" w:cs="Calibri"/>
                <w:sz w:val="22"/>
              </w:rPr>
              <w:t>Time duration: 45 minutes maximum.</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TURNCOAT </w:t>
            </w:r>
          </w:p>
          <w:p>
            <w:pPr>
              <w:spacing w:after="160" w:line="259" w:lineRule="auto"/>
              <w:jc w:val="left"/>
              <w:rPr>
                <w:rFonts w:ascii="Calibri" w:hAnsi="Calibri" w:eastAsia="Calibri" w:cs="Calibri"/>
                <w:sz w:val="22"/>
              </w:rPr>
            </w:pP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Talk against and in favour of a given topic</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r>
              <w:rPr>
                <w:rFonts w:ascii="Calibri" w:hAnsi="Calibri" w:eastAsia="Calibri" w:cs="Calibri"/>
                <w:sz w:val="22"/>
              </w:rPr>
              <w:t>(Political, current trending happenings of India)</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00"/>
              <w:jc w:val="left"/>
              <w:rPr>
                <w:rFonts w:ascii="Calibri" w:hAnsi="Calibri" w:eastAsia="Calibri" w:cs="Calibri"/>
                <w:sz w:val="22"/>
              </w:rPr>
            </w:pPr>
            <w:r>
              <w:rPr>
                <w:rFonts w:ascii="Calibri" w:hAnsi="Calibri" w:eastAsia="Calibri" w:cs="Calibri"/>
                <w:sz w:val="22"/>
              </w:rPr>
              <w:t>Talk in favour of the topic for 1 minute and against the topic for 1 minute.</w:t>
            </w:r>
          </w:p>
          <w:p>
            <w:pPr>
              <w:ind w:left="300"/>
              <w:jc w:val="left"/>
              <w:rPr>
                <w:rFonts w:ascii="Calibri" w:hAnsi="Calibri" w:eastAsia="Calibri" w:cs="Calibri"/>
                <w:sz w:val="22"/>
              </w:rPr>
            </w:pPr>
            <w:r>
              <w:rPr>
                <w:rFonts w:ascii="Calibri" w:hAnsi="Calibri" w:eastAsia="Calibri" w:cs="Calibri"/>
                <w:sz w:val="22"/>
              </w:rPr>
              <w:t>Time limit: 2 min for each participant.</w:t>
            </w:r>
          </w:p>
          <w:p>
            <w:pPr>
              <w:ind w:left="300"/>
              <w:jc w:val="left"/>
              <w:rPr>
                <w:rFonts w:ascii="Calibri" w:hAnsi="Calibri" w:eastAsia="Calibri" w:cs="Calibri"/>
                <w:sz w:val="22"/>
              </w:rPr>
            </w:pPr>
            <w:r>
              <w:rPr>
                <w:rFonts w:ascii="Calibri" w:hAnsi="Calibri" w:eastAsia="Calibri" w:cs="Calibri"/>
                <w:color w:val="FF0000"/>
                <w:sz w:val="22"/>
              </w:rPr>
              <w:t>1 participant per school</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SHERLOCK RIVALS</w:t>
            </w:r>
          </w:p>
          <w:p>
            <w:pPr>
              <w:spacing w:after="160" w:line="259" w:lineRule="auto"/>
              <w:jc w:val="left"/>
              <w:rPr>
                <w:rFonts w:ascii="Calibri" w:hAnsi="Calibri" w:eastAsia="Calibri" w:cs="Calibri"/>
                <w:sz w:val="22"/>
              </w:rPr>
            </w:pP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Round 1:Logical out of box riddles</w:t>
            </w:r>
          </w:p>
          <w:p>
            <w:pPr>
              <w:spacing w:after="160" w:line="259" w:lineRule="auto"/>
              <w:jc w:val="left"/>
              <w:rPr>
                <w:rFonts w:ascii="Calibri" w:hAnsi="Calibri" w:eastAsia="Calibri" w:cs="Calibri"/>
                <w:sz w:val="22"/>
              </w:rPr>
            </w:pPr>
            <w:r>
              <w:rPr>
                <w:rFonts w:ascii="Calibri" w:hAnsi="Calibri" w:eastAsia="Calibri" w:cs="Calibri"/>
                <w:sz w:val="22"/>
              </w:rPr>
              <w:t>Round 2:solve the real mystery</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00"/>
              <w:jc w:val="left"/>
              <w:rPr>
                <w:rFonts w:ascii="Calibri" w:hAnsi="Calibri" w:eastAsia="Calibri" w:cs="Calibri"/>
                <w:sz w:val="22"/>
              </w:rPr>
            </w:pPr>
            <w:r>
              <w:rPr>
                <w:rFonts w:ascii="Calibri" w:hAnsi="Calibri" w:eastAsia="Calibri" w:cs="Calibri"/>
                <w:sz w:val="22"/>
              </w:rPr>
              <w:t>Answer all the mystery riddles within the given time.</w:t>
            </w:r>
          </w:p>
          <w:p>
            <w:pPr>
              <w:ind w:left="300"/>
              <w:jc w:val="left"/>
              <w:rPr>
                <w:rFonts w:ascii="Calibri" w:hAnsi="Calibri" w:eastAsia="Calibri" w:cs="Calibri"/>
                <w:sz w:val="22"/>
              </w:rPr>
            </w:pPr>
            <w:r>
              <w:rPr>
                <w:rFonts w:ascii="Calibri" w:hAnsi="Calibri" w:eastAsia="Calibri" w:cs="Calibri"/>
                <w:sz w:val="22"/>
              </w:rPr>
              <w:t>(Team of 2)</w:t>
            </w:r>
          </w:p>
          <w:p>
            <w:pPr>
              <w:ind w:left="300"/>
              <w:jc w:val="left"/>
              <w:rPr>
                <w:rFonts w:ascii="Calibri" w:hAnsi="Calibri" w:eastAsia="Calibri" w:cs="Calibri"/>
                <w:sz w:val="22"/>
              </w:rPr>
            </w:pPr>
            <w:r>
              <w:rPr>
                <w:rFonts w:ascii="Calibri" w:hAnsi="Calibri" w:eastAsia="Calibri" w:cs="Calibri"/>
                <w:sz w:val="22"/>
              </w:rPr>
              <w:t>Written contest.</w:t>
            </w:r>
          </w:p>
          <w:p>
            <w:pPr>
              <w:ind w:left="300"/>
              <w:jc w:val="left"/>
              <w:rPr>
                <w:rFonts w:ascii="Calibri" w:hAnsi="Calibri" w:eastAsia="Calibri" w:cs="Calibri"/>
                <w:sz w:val="22"/>
              </w:rPr>
            </w:pPr>
            <w:r>
              <w:rPr>
                <w:rFonts w:ascii="Calibri" w:hAnsi="Calibri" w:eastAsia="Calibri" w:cs="Calibri"/>
                <w:color w:val="FF0000"/>
                <w:sz w:val="22"/>
              </w:rPr>
              <w:t>Time:  Round 1 – 2 mins</w:t>
            </w:r>
          </w:p>
          <w:p>
            <w:pPr>
              <w:ind w:left="300"/>
              <w:jc w:val="left"/>
              <w:rPr>
                <w:rFonts w:ascii="Calibri" w:hAnsi="Calibri" w:eastAsia="Calibri" w:cs="Calibri"/>
                <w:sz w:val="22"/>
              </w:rPr>
            </w:pPr>
            <w:r>
              <w:rPr>
                <w:rFonts w:ascii="Calibri" w:hAnsi="Calibri" w:eastAsia="Calibri" w:cs="Calibri"/>
                <w:color w:val="FF0000"/>
                <w:sz w:val="22"/>
              </w:rPr>
              <w:t xml:space="preserve">          Round 2 – 15 mins</w:t>
            </w:r>
          </w:p>
          <w:p>
            <w:pPr>
              <w:ind w:left="300"/>
              <w:jc w:val="left"/>
              <w:rPr>
                <w:rFonts w:ascii="Calibri" w:hAnsi="Calibri" w:eastAsia="Calibri" w:cs="Calibri"/>
                <w:sz w:val="22"/>
              </w:rPr>
            </w:pPr>
            <w:r>
              <w:rPr>
                <w:rFonts w:ascii="Calibri" w:hAnsi="Calibri" w:eastAsia="Calibri" w:cs="Calibri"/>
                <w:color w:val="FF0000"/>
                <w:sz w:val="22"/>
              </w:rPr>
              <w:t>One team per school</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SPELL BEE</w:t>
            </w:r>
          </w:p>
          <w:p>
            <w:pPr>
              <w:spacing w:after="160" w:line="259" w:lineRule="auto"/>
              <w:jc w:val="left"/>
              <w:rPr>
                <w:rFonts w:ascii="Calibri" w:hAnsi="Calibri" w:eastAsia="Calibri" w:cs="Calibri"/>
                <w:sz w:val="22"/>
              </w:rPr>
            </w:pP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Spell the word correctly.</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      Spell the given words.</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The pronouncer announces the word clearly without distorting and uses it in a sentence</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Time: Prelims – 4 words</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 xml:space="preserve">           Final – 2 words</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1  participant from each school</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JAM</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Can you speak fluently without stammer, stutter or error? Are you good in finding others flaws?</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r>
              <w:rPr>
                <w:rFonts w:ascii="Calibri" w:hAnsi="Calibri" w:eastAsia="Calibri" w:cs="Calibri"/>
                <w:sz w:val="22"/>
              </w:rPr>
              <w:t>(Political, current trending happenings of India)</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20"/>
              <w:jc w:val="left"/>
              <w:rPr>
                <w:rFonts w:ascii="Calibri" w:hAnsi="Calibri" w:eastAsia="Calibri" w:cs="Calibri"/>
                <w:sz w:val="22"/>
              </w:rPr>
            </w:pPr>
            <w:r>
              <w:rPr>
                <w:rFonts w:ascii="Calibri" w:hAnsi="Calibri" w:eastAsia="Calibri" w:cs="Calibri"/>
                <w:sz w:val="22"/>
              </w:rPr>
              <w:t>Identify other person’s stammer, stutter and errors of speech.</w:t>
            </w:r>
          </w:p>
          <w:p>
            <w:pPr>
              <w:ind w:left="720"/>
              <w:jc w:val="left"/>
              <w:rPr>
                <w:rFonts w:ascii="Calibri" w:hAnsi="Calibri" w:eastAsia="Calibri" w:cs="Calibri"/>
                <w:sz w:val="22"/>
              </w:rPr>
            </w:pPr>
            <w:r>
              <w:rPr>
                <w:rFonts w:ascii="Calibri" w:hAnsi="Calibri" w:eastAsia="Calibri" w:cs="Calibri"/>
                <w:sz w:val="22"/>
              </w:rPr>
              <w:t>Speak without grammatical error for a minute continuously wins the game</w:t>
            </w:r>
          </w:p>
          <w:p>
            <w:pPr>
              <w:ind w:left="720"/>
              <w:jc w:val="left"/>
              <w:rPr>
                <w:rFonts w:ascii="Calibri" w:hAnsi="Calibri" w:eastAsia="Calibri" w:cs="Calibri"/>
                <w:sz w:val="22"/>
              </w:rPr>
            </w:pPr>
            <w:r>
              <w:rPr>
                <w:rFonts w:ascii="Calibri" w:hAnsi="Calibri" w:eastAsia="Calibri" w:cs="Calibri"/>
                <w:sz w:val="22"/>
              </w:rPr>
              <w:t>Adhere to the rules to be mentioned on the spot.</w:t>
            </w:r>
          </w:p>
          <w:p>
            <w:pPr>
              <w:ind w:left="720"/>
              <w:jc w:val="left"/>
              <w:rPr>
                <w:rFonts w:ascii="Calibri" w:hAnsi="Calibri" w:eastAsia="Calibri" w:cs="Calibri"/>
                <w:sz w:val="22"/>
              </w:rPr>
            </w:pPr>
            <w:r>
              <w:rPr>
                <w:rFonts w:ascii="Calibri" w:hAnsi="Calibri" w:eastAsia="Calibri" w:cs="Calibri"/>
                <w:color w:val="FF0000"/>
                <w:sz w:val="22"/>
              </w:rPr>
              <w:t>Speak without hesitation, repetition, deviation.</w:t>
            </w:r>
          </w:p>
          <w:p>
            <w:pPr>
              <w:ind w:left="720"/>
              <w:jc w:val="left"/>
              <w:rPr>
                <w:rFonts w:ascii="Calibri" w:hAnsi="Calibri" w:eastAsia="Calibri" w:cs="Calibri"/>
                <w:sz w:val="22"/>
              </w:rPr>
            </w:pPr>
            <w:r>
              <w:rPr>
                <w:rFonts w:ascii="Calibri" w:hAnsi="Calibri" w:eastAsia="Calibri" w:cs="Calibri"/>
                <w:color w:val="FF0000"/>
                <w:sz w:val="22"/>
              </w:rPr>
              <w:t>1 participant from school</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FOLLOW THE FLOW</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Situation handling.</w:t>
            </w:r>
          </w:p>
          <w:p>
            <w:pPr>
              <w:spacing w:after="160" w:line="259" w:lineRule="auto"/>
              <w:jc w:val="left"/>
              <w:rPr>
                <w:rFonts w:ascii="Calibri" w:hAnsi="Calibri" w:eastAsia="Calibri" w:cs="Calibri"/>
                <w:sz w:val="22"/>
              </w:rPr>
            </w:pPr>
            <w:r>
              <w:rPr>
                <w:rFonts w:ascii="Calibri" w:hAnsi="Calibri" w:eastAsia="Calibri" w:cs="Calibri"/>
                <w:sz w:val="22"/>
              </w:rPr>
              <w:t>Testing your flow and fluency.</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rPr>
                <w:rFonts w:ascii="Calibri" w:hAnsi="Calibri" w:eastAsia="Calibri" w:cs="Calibri"/>
                <w:sz w:val="22"/>
              </w:rPr>
            </w:pPr>
            <w:r>
              <w:rPr>
                <w:rFonts w:ascii="Calibri" w:hAnsi="Calibri" w:eastAsia="Calibri" w:cs="Calibri"/>
                <w:sz w:val="22"/>
              </w:rPr>
              <w:t xml:space="preserve">             Start the story with your imagination of the first picture given. Continue your flow of the content accordingly we change the pictures.</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1  participant from each school.</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Timing – preparation time -1min</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Convincing time – 2 min</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BUILD A NEST</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Write a creative story from the pictures provided as hints</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ind w:left="720"/>
              <w:jc w:val="left"/>
              <w:rPr>
                <w:rFonts w:ascii="Calibri" w:hAnsi="Calibri" w:eastAsia="Calibri" w:cs="Calibri"/>
                <w:sz w:val="22"/>
              </w:rPr>
            </w:pPr>
            <w:r>
              <w:rPr>
                <w:rFonts w:ascii="Calibri" w:hAnsi="Calibri" w:eastAsia="Calibri" w:cs="Calibri"/>
                <w:sz w:val="22"/>
              </w:rPr>
              <w:t>A series of pictures will be provided from which you have to write a story.</w:t>
            </w:r>
          </w:p>
          <w:p>
            <w:pPr>
              <w:spacing w:after="160" w:line="259" w:lineRule="auto"/>
              <w:ind w:left="720"/>
              <w:jc w:val="left"/>
              <w:rPr>
                <w:rFonts w:ascii="Calibri" w:hAnsi="Calibri" w:eastAsia="Calibri" w:cs="Calibri"/>
                <w:sz w:val="22"/>
              </w:rPr>
            </w:pPr>
            <w:r>
              <w:rPr>
                <w:rFonts w:ascii="Calibri" w:hAnsi="Calibri" w:eastAsia="Calibri" w:cs="Calibri"/>
                <w:sz w:val="22"/>
              </w:rPr>
              <w:t>Time Duration: not exceeding 50 minutes.</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2  participants from each school.</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CREATIVE POETRY</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C,D</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You could construct a creative  a poem that could touch the soul</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ind w:left="720"/>
              <w:jc w:val="left"/>
              <w:rPr>
                <w:rFonts w:ascii="Calibri" w:hAnsi="Calibri" w:eastAsia="Calibri" w:cs="Calibri"/>
                <w:sz w:val="22"/>
              </w:rPr>
            </w:pPr>
            <w:r>
              <w:rPr>
                <w:rFonts w:ascii="Calibri" w:hAnsi="Calibri" w:eastAsia="Calibri" w:cs="Calibri"/>
                <w:sz w:val="22"/>
              </w:rPr>
              <w:t>Write a poem  for a given topic (on spot)</w:t>
            </w:r>
          </w:p>
          <w:p>
            <w:pPr>
              <w:spacing w:after="160" w:line="259" w:lineRule="auto"/>
              <w:jc w:val="left"/>
              <w:rPr>
                <w:rFonts w:ascii="Calibri" w:hAnsi="Calibri" w:eastAsia="Calibri" w:cs="Calibri"/>
                <w:sz w:val="22"/>
              </w:rPr>
            </w:pPr>
          </w:p>
          <w:p>
            <w:pPr>
              <w:spacing w:after="160" w:line="259" w:lineRule="auto"/>
              <w:ind w:left="720"/>
              <w:jc w:val="left"/>
              <w:rPr>
                <w:rFonts w:ascii="Calibri" w:hAnsi="Calibri" w:eastAsia="Calibri" w:cs="Calibri"/>
                <w:sz w:val="22"/>
              </w:rPr>
            </w:pPr>
            <w:r>
              <w:rPr>
                <w:rFonts w:ascii="Calibri" w:hAnsi="Calibri" w:eastAsia="Calibri" w:cs="Calibri"/>
                <w:sz w:val="22"/>
              </w:rPr>
              <w:t>Time duration: not exceeding 45 mins</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2 participants from each school.</w:t>
            </w:r>
          </w:p>
        </w:tc>
      </w:tr>
      <w:tr>
        <w:tblPrEx>
          <w:tblLayout w:type="fixed"/>
          <w:tblCellMar>
            <w:top w:w="0" w:type="dxa"/>
            <w:left w:w="10" w:type="dxa"/>
            <w:bottom w:w="0" w:type="dxa"/>
            <w:right w:w="10" w:type="dxa"/>
          </w:tblCellMar>
        </w:tblPrEx>
        <w:trPr>
          <w:trHeight w:val="1" w:hRule="atLeast"/>
        </w:trPr>
        <w:tc>
          <w:tcPr>
            <w:tcW w:w="15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TELL A TALE</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w:t>
            </w:r>
          </w:p>
        </w:tc>
        <w:tc>
          <w:tcPr>
            <w:tcW w:w="16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Narrate a story with a moral.</w:t>
            </w:r>
          </w:p>
        </w:tc>
        <w:tc>
          <w:tcPr>
            <w:tcW w:w="1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Open topic</w:t>
            </w:r>
          </w:p>
          <w:p>
            <w:pPr>
              <w:spacing w:after="160" w:line="259" w:lineRule="auto"/>
              <w:jc w:val="left"/>
              <w:rPr>
                <w:rFonts w:ascii="Calibri" w:hAnsi="Calibri" w:eastAsia="Calibri" w:cs="Calibri"/>
                <w:sz w:val="22"/>
              </w:rPr>
            </w:pPr>
            <w:r>
              <w:rPr>
                <w:rFonts w:ascii="Calibri" w:hAnsi="Calibri" w:eastAsia="Calibri" w:cs="Calibri"/>
                <w:sz w:val="22"/>
              </w:rPr>
              <w:t>(Participant’s Choice)</w:t>
            </w:r>
          </w:p>
        </w:tc>
        <w:tc>
          <w:tcPr>
            <w:tcW w:w="32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ind w:left="720"/>
              <w:jc w:val="left"/>
              <w:rPr>
                <w:rFonts w:ascii="Calibri" w:hAnsi="Calibri" w:eastAsia="Calibri" w:cs="Calibri"/>
                <w:sz w:val="22"/>
              </w:rPr>
            </w:pPr>
            <w:r>
              <w:rPr>
                <w:rFonts w:ascii="Calibri" w:hAnsi="Calibri" w:eastAsia="Calibri" w:cs="Calibri"/>
                <w:sz w:val="22"/>
              </w:rPr>
              <w:t>Kids are expected to narrate a story with a moral in English with all the actions.</w:t>
            </w:r>
          </w:p>
          <w:p>
            <w:pPr>
              <w:spacing w:after="160" w:line="259" w:lineRule="auto"/>
              <w:ind w:left="720"/>
              <w:jc w:val="left"/>
              <w:rPr>
                <w:rFonts w:ascii="Calibri" w:hAnsi="Calibri" w:eastAsia="Calibri" w:cs="Calibri"/>
                <w:sz w:val="22"/>
              </w:rPr>
            </w:pPr>
            <w:r>
              <w:rPr>
                <w:rFonts w:ascii="Calibri" w:hAnsi="Calibri" w:eastAsia="Calibri" w:cs="Calibri"/>
                <w:color w:val="FF0000"/>
                <w:sz w:val="22"/>
              </w:rPr>
              <w:t>2 participants from each school</w:t>
            </w:r>
          </w:p>
          <w:p>
            <w:pPr>
              <w:spacing w:after="160" w:line="259" w:lineRule="auto"/>
              <w:jc w:val="left"/>
              <w:rPr>
                <w:rFonts w:ascii="Calibri" w:hAnsi="Calibri" w:eastAsia="Calibri" w:cs="Calibri"/>
                <w:sz w:val="22"/>
              </w:rPr>
            </w:pPr>
          </w:p>
          <w:p>
            <w:pPr>
              <w:spacing w:after="160" w:line="259" w:lineRule="auto"/>
              <w:ind w:left="720"/>
              <w:jc w:val="left"/>
              <w:rPr>
                <w:rFonts w:ascii="Calibri" w:hAnsi="Calibri" w:eastAsia="Calibri" w:cs="Calibri"/>
                <w:sz w:val="22"/>
              </w:rPr>
            </w:pPr>
            <w:r>
              <w:rPr>
                <w:rFonts w:ascii="Calibri" w:hAnsi="Calibri" w:eastAsia="Calibri" w:cs="Calibri"/>
                <w:sz w:val="22"/>
              </w:rPr>
              <w:t>Time limit: 3 minutes maximum.</w:t>
            </w:r>
          </w:p>
        </w:tc>
      </w:tr>
    </w:tbl>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ind w:left="-567"/>
        <w:jc w:val="left"/>
        <w:rPr>
          <w:rFonts w:ascii="Calibri" w:hAnsi="Calibri" w:eastAsia="Calibri" w:cs="Calibri"/>
          <w:sz w:val="22"/>
        </w:rPr>
      </w:pPr>
      <w:r>
        <w:rPr>
          <w:rFonts w:ascii="Calibri" w:hAnsi="Calibri" w:eastAsia="Calibri" w:cs="Calibri"/>
          <w:b/>
          <w:sz w:val="28"/>
        </w:rPr>
        <w:t>TAMIL LITZ:</w:t>
      </w:r>
    </w:p>
    <w:tbl>
      <w:tblPr>
        <w:tblStyle w:val="4"/>
        <w:tblW w:w="10138" w:type="dxa"/>
        <w:tblInd w:w="-318" w:type="dxa"/>
        <w:tblLayout w:type="fixed"/>
        <w:tblCellMar>
          <w:top w:w="0" w:type="dxa"/>
          <w:left w:w="10" w:type="dxa"/>
          <w:bottom w:w="0" w:type="dxa"/>
          <w:right w:w="10" w:type="dxa"/>
        </w:tblCellMar>
      </w:tblPr>
      <w:tblGrid>
        <w:gridCol w:w="1844"/>
        <w:gridCol w:w="1402"/>
        <w:gridCol w:w="1858"/>
        <w:gridCol w:w="2394"/>
        <w:gridCol w:w="2640"/>
      </w:tblGrid>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/TOPIC</w:t>
            </w: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RULES</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Latha" w:hAnsi="Latha" w:cs="Latha"/>
                <w:sz w:val="22"/>
              </w:rPr>
            </w:pPr>
            <w:r>
              <w:rPr>
                <w:rFonts w:ascii="Latha" w:hAnsi="Latha" w:eastAsia="Vijaya" w:cs="Latha"/>
                <w:sz w:val="20"/>
              </w:rPr>
              <w:t>உரக்க சொல்வோம்</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D</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If your speech could mesmerize people then the stage is all yours!</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jc w:val="left"/>
              <w:rPr>
                <w:rFonts w:ascii="Latha" w:hAnsi="Latha" w:eastAsia="Vijaya" w:cs="Latha"/>
                <w:color w:val="FF0000"/>
                <w:sz w:val="18"/>
              </w:rPr>
            </w:pPr>
            <w:r>
              <w:rPr>
                <w:rFonts w:ascii="Latha" w:hAnsi="Latha" w:eastAsia="Calibri" w:cs="Latha"/>
                <w:color w:val="FF0000"/>
                <w:sz w:val="18"/>
              </w:rPr>
              <w:t xml:space="preserve">1. </w:t>
            </w:r>
            <w:r>
              <w:rPr>
                <w:rFonts w:ascii="Latha" w:hAnsi="Latha" w:eastAsia="Vijaya" w:cs="Latha"/>
                <w:color w:val="FF0000"/>
                <w:sz w:val="18"/>
              </w:rPr>
              <w:t>வலைத்தளம்சிக்கிய</w:t>
            </w:r>
          </w:p>
          <w:p>
            <w:pPr>
              <w:spacing w:after="160"/>
              <w:jc w:val="left"/>
              <w:rPr>
                <w:rFonts w:ascii="Latha" w:hAnsi="Latha" w:eastAsia="Calibri" w:cs="Latha"/>
                <w:sz w:val="18"/>
              </w:rPr>
            </w:pPr>
            <w:r>
              <w:rPr>
                <w:rFonts w:ascii="Latha" w:hAnsi="Latha" w:eastAsia="Vijaya" w:cs="Latha"/>
                <w:color w:val="FF0000"/>
                <w:sz w:val="18"/>
              </w:rPr>
              <w:t>இளைஞர்கள்</w:t>
            </w:r>
          </w:p>
          <w:p>
            <w:pPr>
              <w:spacing w:after="160"/>
              <w:jc w:val="left"/>
              <w:rPr>
                <w:rFonts w:ascii="Latha" w:hAnsi="Latha" w:eastAsia="Vijaya" w:cs="Latha"/>
                <w:color w:val="FF0000"/>
                <w:sz w:val="18"/>
              </w:rPr>
            </w:pPr>
            <w:r>
              <w:rPr>
                <w:rFonts w:ascii="Latha" w:hAnsi="Latha" w:eastAsia="Calibri" w:cs="Latha"/>
                <w:color w:val="FF0000"/>
                <w:sz w:val="18"/>
              </w:rPr>
              <w:t>2.</w:t>
            </w:r>
            <w:r>
              <w:rPr>
                <w:rFonts w:ascii="Latha" w:hAnsi="Latha" w:eastAsia="Vijaya" w:cs="Latha"/>
                <w:color w:val="FF0000"/>
                <w:sz w:val="18"/>
              </w:rPr>
              <w:t>வைகை</w:t>
            </w:r>
            <w:r>
              <w:rPr>
                <w:rFonts w:ascii="Latha" w:hAnsi="Latha" w:eastAsia="Calibri" w:cs="Latha"/>
                <w:color w:val="FF0000"/>
                <w:sz w:val="18"/>
              </w:rPr>
              <w:t xml:space="preserve">- </w:t>
            </w:r>
            <w:r>
              <w:rPr>
                <w:rFonts w:ascii="Latha" w:hAnsi="Latha" w:eastAsia="Vijaya" w:cs="Latha"/>
                <w:color w:val="FF0000"/>
                <w:sz w:val="18"/>
              </w:rPr>
              <w:t>வலியும்</w:t>
            </w:r>
          </w:p>
          <w:p>
            <w:pPr>
              <w:spacing w:after="160"/>
              <w:jc w:val="left"/>
              <w:rPr>
                <w:sz w:val="18"/>
              </w:rPr>
            </w:pPr>
            <w:r>
              <w:rPr>
                <w:rFonts w:ascii="Latha" w:hAnsi="Latha" w:eastAsia="Vijaya" w:cs="Latha"/>
                <w:color w:val="FF0000"/>
                <w:sz w:val="18"/>
              </w:rPr>
              <w:t>வழியும்</w:t>
            </w: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jc w:val="left"/>
              <w:rPr>
                <w:rFonts w:ascii="Calibri" w:hAnsi="Calibri" w:eastAsia="Calibri" w:cs="Calibri"/>
                <w:sz w:val="22"/>
              </w:rPr>
            </w:pPr>
            <w:r>
              <w:rPr>
                <w:rFonts w:ascii="Calibri" w:hAnsi="Calibri" w:eastAsia="Calibri" w:cs="Calibri"/>
                <w:sz w:val="22"/>
              </w:rPr>
              <w:t xml:space="preserve">Verbal Clarity  and Body Language </w:t>
            </w:r>
          </w:p>
          <w:p>
            <w:pPr>
              <w:ind w:left="318"/>
              <w:jc w:val="left"/>
              <w:rPr>
                <w:rFonts w:ascii="Calibri" w:hAnsi="Calibri" w:eastAsia="Calibri" w:cs="Calibri"/>
                <w:sz w:val="22"/>
              </w:rPr>
            </w:pPr>
            <w:r>
              <w:rPr>
                <w:rFonts w:ascii="Calibri" w:hAnsi="Calibri" w:eastAsia="Calibri" w:cs="Calibri"/>
                <w:sz w:val="22"/>
              </w:rPr>
              <w:t>Ability to keep the audience engaged by their speaking style</w:t>
            </w:r>
          </w:p>
          <w:p>
            <w:pPr>
              <w:ind w:left="318"/>
              <w:jc w:val="left"/>
              <w:rPr>
                <w:rFonts w:ascii="Calibri" w:hAnsi="Calibri" w:eastAsia="Calibri" w:cs="Calibri"/>
                <w:sz w:val="22"/>
              </w:rPr>
            </w:pPr>
            <w:r>
              <w:rPr>
                <w:rFonts w:ascii="Calibri" w:hAnsi="Calibri" w:eastAsia="Calibri" w:cs="Calibri"/>
                <w:color w:val="FF0000"/>
                <w:sz w:val="22"/>
              </w:rPr>
              <w:t>1 participant from school</w:t>
            </w:r>
          </w:p>
          <w:p>
            <w:pPr>
              <w:ind w:left="318"/>
              <w:jc w:val="left"/>
              <w:rPr>
                <w:rFonts w:ascii="Calibri" w:hAnsi="Calibri" w:eastAsia="Calibri" w:cs="Calibri"/>
                <w:sz w:val="22"/>
              </w:rPr>
            </w:pPr>
            <w:r>
              <w:rPr>
                <w:rFonts w:ascii="Calibri" w:hAnsi="Calibri" w:eastAsia="Calibri" w:cs="Calibri"/>
                <w:color w:val="FF0000"/>
                <w:sz w:val="22"/>
              </w:rPr>
              <w:t>Time -5mins</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Latha" w:hAnsi="Latha" w:cs="Latha"/>
                <w:sz w:val="22"/>
              </w:rPr>
            </w:pPr>
            <w:r>
              <w:rPr>
                <w:rFonts w:ascii="Latha" w:hAnsi="Latha" w:eastAsia="Vijaya" w:cs="Latha"/>
                <w:sz w:val="20"/>
              </w:rPr>
              <w:t>கட்டுரை கோவை</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If your words could inscribe messages and provoke thoughts in the minds of the people.You will be the next winner!</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color w:val="FF0000"/>
                <w:sz w:val="22"/>
              </w:rPr>
            </w:pPr>
            <w:r>
              <w:rPr>
                <w:rFonts w:ascii="Latha" w:hAnsi="Latha" w:eastAsia="Calibri" w:cs="Latha"/>
                <w:color w:val="FF0000"/>
                <w:sz w:val="20"/>
              </w:rPr>
              <w:t>மதுரை</w:t>
            </w:r>
            <w:r>
              <w:rPr>
                <w:rFonts w:ascii="Calibri" w:hAnsi="Calibri" w:eastAsia="Calibri" w:cs="Calibri"/>
                <w:color w:val="FF0000"/>
                <w:sz w:val="20"/>
              </w:rPr>
              <w:t xml:space="preserve"> </w:t>
            </w:r>
            <w:r>
              <w:rPr>
                <w:rFonts w:ascii="Latha" w:hAnsi="Latha" w:eastAsia="Calibri" w:cs="Latha"/>
                <w:color w:val="FF0000"/>
                <w:sz w:val="20"/>
              </w:rPr>
              <w:t>வீரமும்</w:t>
            </w:r>
            <w:r>
              <w:rPr>
                <w:rFonts w:ascii="Calibri" w:hAnsi="Calibri" w:eastAsia="Calibri" w:cs="Calibri"/>
                <w:color w:val="FF0000"/>
                <w:sz w:val="20"/>
              </w:rPr>
              <w:t xml:space="preserve"> </w:t>
            </w:r>
            <w:r>
              <w:rPr>
                <w:rFonts w:ascii="Latha" w:hAnsi="Latha" w:eastAsia="Calibri" w:cs="Latha"/>
                <w:color w:val="FF0000"/>
                <w:sz w:val="20"/>
              </w:rPr>
              <w:t>ஈரமும்</w:t>
            </w: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rPr>
                <w:rFonts w:ascii="Calibri" w:hAnsi="Calibri" w:eastAsia="Calibri" w:cs="Calibri"/>
                <w:sz w:val="22"/>
              </w:rPr>
            </w:pPr>
            <w:r>
              <w:rPr>
                <w:rFonts w:ascii="Calibri" w:hAnsi="Calibri" w:eastAsia="Calibri" w:cs="Calibri"/>
                <w:sz w:val="22"/>
              </w:rPr>
              <w:t>Sheets will be provided to participants to write.</w:t>
            </w:r>
          </w:p>
          <w:p>
            <w:pPr>
              <w:ind w:left="318"/>
              <w:rPr>
                <w:rFonts w:ascii="Calibri" w:hAnsi="Calibri" w:eastAsia="Calibri" w:cs="Calibri"/>
                <w:sz w:val="22"/>
              </w:rPr>
            </w:pPr>
            <w:r>
              <w:rPr>
                <w:rFonts w:ascii="Calibri" w:hAnsi="Calibri" w:eastAsia="Calibri" w:cs="Calibri"/>
                <w:sz w:val="22"/>
              </w:rPr>
              <w:t xml:space="preserve"> Participants need to bring writing tools.</w:t>
            </w:r>
          </w:p>
          <w:p>
            <w:pPr>
              <w:ind w:left="318"/>
              <w:rPr>
                <w:rFonts w:ascii="Calibri" w:hAnsi="Calibri" w:eastAsia="Calibri" w:cs="Calibri"/>
                <w:sz w:val="22"/>
              </w:rPr>
            </w:pPr>
            <w:r>
              <w:rPr>
                <w:rFonts w:ascii="Calibri" w:hAnsi="Calibri" w:eastAsia="Calibri" w:cs="Calibri"/>
                <w:sz w:val="22"/>
              </w:rPr>
              <w:t>Participants need to ensure that they use good diction with original and interesting ideas.</w:t>
            </w:r>
          </w:p>
          <w:p>
            <w:pPr>
              <w:ind w:left="318"/>
              <w:rPr>
                <w:rFonts w:ascii="Calibri" w:hAnsi="Calibri" w:eastAsia="Calibri" w:cs="Calibri"/>
                <w:sz w:val="22"/>
              </w:rPr>
            </w:pPr>
            <w:r>
              <w:rPr>
                <w:rFonts w:ascii="Calibri" w:hAnsi="Calibri" w:eastAsia="Calibri" w:cs="Calibri"/>
                <w:sz w:val="22"/>
              </w:rPr>
              <w:t>They must also ensure the content of the essay should be relevant to the topic and should be logically organized &amp; written legibly.</w:t>
            </w:r>
          </w:p>
          <w:p>
            <w:pPr>
              <w:ind w:left="318"/>
              <w:jc w:val="left"/>
              <w:rPr>
                <w:rFonts w:ascii="Calibri" w:hAnsi="Calibri" w:eastAsia="Calibri" w:cs="Calibri"/>
                <w:sz w:val="22"/>
              </w:rPr>
            </w:pPr>
            <w:r>
              <w:rPr>
                <w:rFonts w:ascii="Calibri" w:hAnsi="Calibri" w:eastAsia="Calibri" w:cs="Calibri"/>
                <w:color w:val="FF0000"/>
                <w:sz w:val="22"/>
              </w:rPr>
              <w:t>2 participant from school</w:t>
            </w:r>
          </w:p>
          <w:p>
            <w:pPr>
              <w:ind w:left="318"/>
              <w:jc w:val="left"/>
              <w:rPr>
                <w:rFonts w:ascii="Calibri" w:hAnsi="Calibri" w:eastAsia="Calibri" w:cs="Calibri"/>
                <w:sz w:val="22"/>
              </w:rPr>
            </w:pPr>
            <w:r>
              <w:rPr>
                <w:rFonts w:ascii="Calibri" w:hAnsi="Calibri" w:eastAsia="Calibri" w:cs="Calibri"/>
                <w:color w:val="FF0000"/>
                <w:sz w:val="22"/>
              </w:rPr>
              <w:t>Time – 60 mins</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Latha" w:hAnsi="Latha" w:cs="Latha"/>
                <w:sz w:val="22"/>
              </w:rPr>
            </w:pPr>
            <w:r>
              <w:rPr>
                <w:rFonts w:ascii="Latha" w:hAnsi="Latha" w:eastAsia="Vijaya" w:cs="Latha"/>
                <w:sz w:val="22"/>
              </w:rPr>
              <w:t>கவிஎழுது</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C,D</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The greatest poem is the one that could flow like a river and touch the reader’s soul...Making them awe the beauty and simplicity of it.So can you be that poet?</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jc w:val="left"/>
              <w:rPr>
                <w:rFonts w:ascii="Calibri" w:hAnsi="Calibri" w:eastAsia="Calibri" w:cs="Calibri"/>
                <w:sz w:val="22"/>
              </w:rPr>
            </w:pPr>
            <w:r>
              <w:rPr>
                <w:rFonts w:ascii="Calibri" w:hAnsi="Calibri" w:eastAsia="Calibri" w:cs="Calibri"/>
                <w:color w:val="FF0000"/>
                <w:sz w:val="22"/>
              </w:rPr>
              <w:t>Should be their own</w:t>
            </w:r>
          </w:p>
          <w:p>
            <w:pPr>
              <w:ind w:left="318"/>
              <w:jc w:val="left"/>
              <w:rPr>
                <w:rFonts w:ascii="Calibri" w:hAnsi="Calibri" w:eastAsia="Calibri" w:cs="Calibri"/>
                <w:sz w:val="22"/>
              </w:rPr>
            </w:pPr>
            <w:r>
              <w:rPr>
                <w:rFonts w:ascii="Calibri" w:hAnsi="Calibri" w:eastAsia="Calibri" w:cs="Calibri"/>
                <w:sz w:val="22"/>
              </w:rPr>
              <w:t>should not exceed 15 lines(</w:t>
            </w:r>
            <w:r>
              <w:rPr>
                <w:rFonts w:ascii="Cambria Math" w:hAnsi="Cambria Math" w:eastAsia="Cambria Math" w:cs="Cambria Math"/>
                <w:sz w:val="22"/>
              </w:rPr>
              <w:t>≤</w:t>
            </w:r>
            <w:r>
              <w:rPr>
                <w:rFonts w:ascii="Calibri" w:hAnsi="Calibri" w:eastAsia="Calibri" w:cs="Calibri"/>
                <w:sz w:val="22"/>
              </w:rPr>
              <w:t>15)</w:t>
            </w:r>
          </w:p>
          <w:p>
            <w:pPr>
              <w:ind w:left="318"/>
              <w:jc w:val="left"/>
              <w:rPr>
                <w:rFonts w:ascii="Calibri" w:hAnsi="Calibri" w:eastAsia="Calibri" w:cs="Calibri"/>
                <w:sz w:val="22"/>
              </w:rPr>
            </w:pPr>
            <w:r>
              <w:rPr>
                <w:rFonts w:ascii="Calibri" w:hAnsi="Calibri" w:eastAsia="Calibri" w:cs="Calibri"/>
                <w:sz w:val="22"/>
              </w:rPr>
              <w:t>Papers will be provided. Writing materials are to be brought by the students.</w:t>
            </w:r>
          </w:p>
          <w:p>
            <w:pPr>
              <w:ind w:left="318"/>
              <w:jc w:val="left"/>
              <w:rPr>
                <w:rFonts w:ascii="Calibri" w:hAnsi="Calibri" w:eastAsia="Calibri" w:cs="Calibri"/>
                <w:sz w:val="22"/>
              </w:rPr>
            </w:pPr>
            <w:r>
              <w:rPr>
                <w:rFonts w:ascii="Calibri" w:hAnsi="Calibri" w:eastAsia="Calibri" w:cs="Calibri"/>
                <w:sz w:val="22"/>
              </w:rPr>
              <w:t>The title(s) of your poem(s) do not count as lines.</w:t>
            </w:r>
          </w:p>
          <w:p>
            <w:pPr>
              <w:ind w:left="318"/>
              <w:jc w:val="left"/>
              <w:rPr>
                <w:rFonts w:ascii="Calibri" w:hAnsi="Calibri" w:eastAsia="Calibri" w:cs="Calibri"/>
                <w:sz w:val="22"/>
              </w:rPr>
            </w:pPr>
            <w:r>
              <w:rPr>
                <w:rFonts w:ascii="Calibri" w:hAnsi="Calibri" w:eastAsia="Calibri" w:cs="Calibri"/>
                <w:color w:val="FF0000"/>
                <w:sz w:val="22"/>
              </w:rPr>
              <w:t>1 participant from school</w:t>
            </w:r>
          </w:p>
          <w:p>
            <w:pPr>
              <w:ind w:left="318"/>
              <w:jc w:val="left"/>
              <w:rPr>
                <w:sz w:val="22"/>
              </w:rPr>
            </w:pPr>
            <w:r>
              <w:rPr>
                <w:rFonts w:ascii="Calibri" w:hAnsi="Calibri" w:eastAsia="Calibri" w:cs="Calibri"/>
                <w:color w:val="FF0000"/>
                <w:sz w:val="22"/>
              </w:rPr>
              <w:t>Time – 30 mins</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Latha" w:hAnsi="Latha" w:eastAsia="Vijaya" w:cs="Latha"/>
                <w:sz w:val="22"/>
              </w:rPr>
            </w:pPr>
            <w:r>
              <w:rPr>
                <w:rFonts w:ascii="Latha" w:hAnsi="Latha" w:eastAsia="Vijaya" w:cs="Latha"/>
                <w:sz w:val="22"/>
              </w:rPr>
              <w:t>செம்மொழி</w:t>
            </w:r>
          </w:p>
          <w:p>
            <w:pPr>
              <w:spacing w:after="160" w:line="259" w:lineRule="auto"/>
              <w:jc w:val="left"/>
              <w:rPr>
                <w:rFonts w:ascii="Latha" w:hAnsi="Latha" w:eastAsia="Calibri" w:cs="Latha"/>
                <w:sz w:val="22"/>
              </w:rPr>
            </w:pPr>
            <w:r>
              <w:rPr>
                <w:rFonts w:ascii="Latha" w:hAnsi="Latha" w:eastAsia="Vijaya" w:cs="Latha"/>
                <w:sz w:val="22"/>
              </w:rPr>
              <w:t>அறிவோம்</w:t>
            </w:r>
          </w:p>
          <w:p>
            <w:pPr>
              <w:spacing w:after="160" w:line="259" w:lineRule="auto"/>
              <w:jc w:val="left"/>
              <w:rPr>
                <w:sz w:val="22"/>
              </w:rPr>
            </w:pP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Testing your proficiency in Tamil. Can you use correct Tamil words for all the colloquial words?</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jc w:val="left"/>
              <w:rPr>
                <w:rFonts w:ascii="Calibri" w:hAnsi="Calibri" w:eastAsia="Calibri" w:cs="Calibri"/>
                <w:sz w:val="22"/>
              </w:rPr>
            </w:pPr>
            <w:r>
              <w:rPr>
                <w:rFonts w:ascii="Calibri" w:hAnsi="Calibri" w:eastAsia="Calibri" w:cs="Calibri"/>
                <w:sz w:val="22"/>
              </w:rPr>
              <w:t>There will be three rounds.</w:t>
            </w:r>
          </w:p>
          <w:p>
            <w:pPr>
              <w:ind w:left="318"/>
              <w:jc w:val="left"/>
              <w:rPr>
                <w:rFonts w:ascii="Calibri" w:hAnsi="Calibri" w:eastAsia="Calibri" w:cs="Calibri"/>
                <w:sz w:val="22"/>
              </w:rPr>
            </w:pPr>
            <w:r>
              <w:rPr>
                <w:rFonts w:ascii="Calibri" w:hAnsi="Calibri" w:eastAsia="Calibri" w:cs="Calibri"/>
                <w:sz w:val="22"/>
              </w:rPr>
              <w:t>Score of all three rounds will be considered.</w:t>
            </w:r>
          </w:p>
          <w:p>
            <w:pPr>
              <w:ind w:left="318"/>
              <w:jc w:val="left"/>
              <w:rPr>
                <w:rFonts w:ascii="Calibri" w:hAnsi="Calibri" w:eastAsia="Calibri" w:cs="Calibri"/>
                <w:sz w:val="22"/>
              </w:rPr>
            </w:pPr>
            <w:r>
              <w:rPr>
                <w:rFonts w:ascii="Calibri" w:hAnsi="Calibri" w:eastAsia="Calibri" w:cs="Calibri"/>
                <w:sz w:val="22"/>
              </w:rPr>
              <w:t>The stationeries should be brought by participant.</w:t>
            </w:r>
          </w:p>
          <w:p>
            <w:pPr>
              <w:ind w:left="318"/>
              <w:jc w:val="left"/>
              <w:rPr>
                <w:rFonts w:ascii="Calibri" w:hAnsi="Calibri" w:eastAsia="Calibri" w:cs="Calibri"/>
                <w:sz w:val="22"/>
              </w:rPr>
            </w:pPr>
            <w:r>
              <w:rPr>
                <w:rFonts w:ascii="Calibri" w:hAnsi="Calibri" w:eastAsia="Calibri" w:cs="Calibri"/>
                <w:color w:val="FF0000"/>
                <w:sz w:val="22"/>
              </w:rPr>
              <w:t>1 participant from each school</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right" w:pos="2080"/>
              </w:tabs>
              <w:spacing w:after="160" w:line="259" w:lineRule="auto"/>
              <w:jc w:val="left"/>
              <w:rPr>
                <w:rFonts w:ascii="Latha" w:hAnsi="Latha" w:cs="Latha"/>
                <w:sz w:val="22"/>
              </w:rPr>
            </w:pPr>
            <w:r>
              <w:rPr>
                <w:rFonts w:ascii="Latha" w:hAnsi="Latha" w:eastAsia="Vijaya" w:cs="Latha"/>
                <w:sz w:val="22"/>
              </w:rPr>
              <w:t>மழலை சொல்</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Recite a story or poem in tamil.</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Open topic</w:t>
            </w:r>
          </w:p>
          <w:p>
            <w:pPr>
              <w:spacing w:after="160" w:line="259" w:lineRule="auto"/>
              <w:jc w:val="left"/>
              <w:rPr>
                <w:rFonts w:ascii="Calibri" w:hAnsi="Calibri" w:eastAsia="Calibri" w:cs="Calibri"/>
                <w:sz w:val="22"/>
              </w:rPr>
            </w:pPr>
            <w:r>
              <w:rPr>
                <w:rFonts w:ascii="Calibri" w:hAnsi="Calibri" w:eastAsia="Calibri" w:cs="Calibri"/>
                <w:sz w:val="22"/>
              </w:rPr>
              <w:t>(Participant’s Choice)</w:t>
            </w: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jc w:val="left"/>
              <w:rPr>
                <w:rFonts w:ascii="Calibri" w:hAnsi="Calibri" w:eastAsia="Calibri" w:cs="Calibri"/>
                <w:sz w:val="22"/>
              </w:rPr>
            </w:pPr>
            <w:r>
              <w:rPr>
                <w:rFonts w:ascii="Calibri" w:hAnsi="Calibri" w:eastAsia="Calibri" w:cs="Calibri"/>
                <w:sz w:val="22"/>
              </w:rPr>
              <w:t>Recitation should be less than 3 minutes.</w:t>
            </w:r>
          </w:p>
          <w:p>
            <w:pPr>
              <w:ind w:left="318"/>
              <w:jc w:val="left"/>
              <w:rPr>
                <w:rFonts w:ascii="Calibri" w:hAnsi="Calibri" w:eastAsia="Calibri" w:cs="Calibri"/>
                <w:sz w:val="22"/>
              </w:rPr>
            </w:pPr>
            <w:r>
              <w:rPr>
                <w:rFonts w:ascii="Calibri" w:hAnsi="Calibri" w:eastAsia="Calibri" w:cs="Calibri"/>
                <w:sz w:val="22"/>
              </w:rPr>
              <w:t>Present a moral</w:t>
            </w:r>
          </w:p>
          <w:p>
            <w:pPr>
              <w:ind w:left="318"/>
              <w:jc w:val="left"/>
              <w:rPr>
                <w:rFonts w:ascii="Calibri" w:hAnsi="Calibri" w:eastAsia="Calibri" w:cs="Calibri"/>
                <w:sz w:val="22"/>
              </w:rPr>
            </w:pPr>
            <w:r>
              <w:rPr>
                <w:rFonts w:ascii="Calibri" w:hAnsi="Calibri" w:eastAsia="Calibri" w:cs="Calibri"/>
                <w:color w:val="FF0000"/>
                <w:sz w:val="22"/>
              </w:rPr>
              <w:t>2 participants from each school</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right" w:pos="2080"/>
              </w:tabs>
              <w:spacing w:after="160" w:line="259" w:lineRule="auto"/>
              <w:jc w:val="left"/>
              <w:rPr>
                <w:rFonts w:ascii="Latha" w:hAnsi="Latha" w:cs="Latha"/>
                <w:sz w:val="22"/>
              </w:rPr>
            </w:pPr>
            <w:r>
              <w:rPr>
                <w:rFonts w:ascii="Latha" w:hAnsi="Latha" w:eastAsia="Vijaya" w:cs="Latha"/>
                <w:sz w:val="22"/>
              </w:rPr>
              <w:t>பொதுமறைஅறிவோம்</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B,C</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111111"/>
                <w:sz w:val="23"/>
                <w:shd w:val="clear" w:color="auto" w:fill="FFFFFF"/>
              </w:rPr>
              <w:t>Be sound enough to identify using Starting and ending words, meaning to Kural or vice versa</w:t>
            </w:r>
          </w:p>
          <w:p>
            <w:pPr>
              <w:spacing w:after="160" w:line="259" w:lineRule="auto"/>
              <w:jc w:val="left"/>
              <w:rPr>
                <w:rFonts w:ascii="Calibri" w:hAnsi="Calibri" w:eastAsia="Calibri" w:cs="Calibri"/>
              </w:rPr>
            </w:pP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hAnsi="Vijaya" w:eastAsia="Vijaya" w:cs="Latha"/>
                <w:color w:val="111111"/>
                <w:sz w:val="22"/>
                <w:shd w:val="clear" w:color="auto" w:fill="FFFFFF"/>
                <w:lang w:val="en-US" w:bidi="ta-IN"/>
              </w:rPr>
            </w:pPr>
            <w:r>
              <w:rPr>
                <w:rFonts w:ascii="Calibri" w:hAnsi="Calibri" w:eastAsia="Calibri" w:cs="Calibri"/>
                <w:color w:val="FF0000"/>
                <w:sz w:val="22"/>
                <w:shd w:val="clear" w:color="auto" w:fill="FFFFFF"/>
              </w:rPr>
              <w:t>B</w:t>
            </w:r>
            <w:r>
              <w:rPr>
                <w:rFonts w:ascii="Calibri" w:hAnsi="Calibri" w:eastAsia="Calibri" w:cs="Calibri"/>
                <w:color w:val="111111"/>
                <w:sz w:val="22"/>
                <w:shd w:val="clear" w:color="auto" w:fill="FFFFFF"/>
              </w:rPr>
              <w:t>:</w:t>
            </w:r>
            <w:r>
              <w:rPr>
                <w:rFonts w:ascii="Vijaya" w:hAnsi="Vijaya" w:eastAsia="Vijaya" w:cs="Vijaya"/>
                <w:color w:val="111111"/>
                <w:sz w:val="22"/>
                <w:shd w:val="clear" w:color="auto" w:fill="FFFFFF"/>
              </w:rPr>
              <w:t>அதிகாரம்</w:t>
            </w:r>
            <w:r>
              <w:rPr>
                <w:rFonts w:hint="cs" w:ascii="Vijaya" w:hAnsi="Vijaya" w:eastAsia="Vijaya" w:cs="Latha"/>
                <w:color w:val="111111"/>
                <w:sz w:val="22"/>
                <w:shd w:val="clear" w:color="auto" w:fill="FFFFFF"/>
                <w:cs/>
                <w:lang w:bidi="ta-IN"/>
              </w:rPr>
              <w:t>எண்</w:t>
            </w:r>
            <w:r>
              <w:rPr>
                <w:rFonts w:hAnsi="Vijaya" w:eastAsia="Vijaya" w:cs="Latha"/>
                <w:color w:val="111111"/>
                <w:sz w:val="22"/>
                <w:shd w:val="clear" w:color="auto" w:fill="FFFFFF"/>
                <w:cs/>
                <w:lang w:val="en-US" w:bidi="ta-IN"/>
              </w:rPr>
              <w:t>-</w:t>
            </w:r>
            <w:r>
              <w:rPr>
                <w:rFonts w:hAnsi="Vijaya" w:eastAsia="Vijaya" w:cs="Vijaya"/>
                <w:color w:val="111111"/>
                <w:sz w:val="22"/>
                <w:shd w:val="clear" w:color="auto" w:fill="FFFFFF"/>
                <w:lang w:val="en-US"/>
              </w:rPr>
              <w:t>2(</w:t>
            </w:r>
            <w:r>
              <w:rPr>
                <w:rFonts w:hint="cs" w:hAnsi="Vijaya" w:eastAsia="Vijaya" w:cs="Latha"/>
                <w:color w:val="111111"/>
                <w:sz w:val="22"/>
                <w:shd w:val="clear" w:color="auto" w:fill="FFFFFF"/>
                <w:cs/>
                <w:lang w:val="en-US" w:bidi="ta-IN"/>
              </w:rPr>
              <w:t>வான்சிறப்பு</w:t>
            </w:r>
            <w:r>
              <w:rPr>
                <w:rFonts w:hAnsi="Vijaya" w:eastAsia="Vijaya" w:cs="Latha"/>
                <w:color w:val="111111"/>
                <w:sz w:val="22"/>
                <w:shd w:val="clear" w:color="auto" w:fill="FFFFFF"/>
                <w:cs/>
                <w:lang w:val="en-US" w:bidi="ta-IN"/>
              </w:rPr>
              <w:t>)</w:t>
            </w:r>
          </w:p>
          <w:p>
            <w:pPr>
              <w:spacing w:after="160" w:line="259" w:lineRule="auto"/>
              <w:jc w:val="left"/>
              <w:rPr>
                <w:rFonts w:ascii="Calibri" w:hAnsi="Vijaya" w:eastAsia="Vijaya" w:cs="Latha"/>
                <w:color w:val="111111"/>
                <w:sz w:val="22"/>
                <w:shd w:val="clear" w:color="auto" w:fill="FFFFFF"/>
                <w:lang w:val="en-US" w:bidi="ta-IN"/>
              </w:rPr>
            </w:pPr>
            <w:r>
              <w:rPr>
                <w:rFonts w:ascii="Calibri" w:hAnsi="Vijaya" w:eastAsia="Vijaya" w:cs="Latha"/>
                <w:color w:val="111111"/>
                <w:sz w:val="22"/>
                <w:shd w:val="clear" w:color="auto" w:fill="FFFFFF"/>
                <w:lang w:val="en-US" w:bidi="ta-IN"/>
              </w:rPr>
              <w:t>அதிகார</w:t>
            </w:r>
            <w:r>
              <w:rPr>
                <w:rFonts w:hint="cs" w:ascii="Calibri" w:hAnsi="Vijaya" w:eastAsia="Vijaya" w:cs="Latha"/>
                <w:color w:val="111111"/>
                <w:sz w:val="22"/>
                <w:shd w:val="clear" w:color="auto" w:fill="FFFFFF"/>
                <w:cs/>
                <w:lang w:val="en-US" w:bidi="ta-IN"/>
              </w:rPr>
              <w:t xml:space="preserve">ம் எண் </w:t>
            </w:r>
            <w:r>
              <w:rPr>
                <w:rFonts w:ascii="Calibri" w:hAnsi="Vijaya" w:eastAsia="Vijaya" w:cs="Latha"/>
                <w:color w:val="111111"/>
                <w:sz w:val="22"/>
                <w:shd w:val="clear" w:color="auto" w:fill="FFFFFF"/>
                <w:cs/>
                <w:lang w:val="en-US" w:bidi="ta-IN"/>
              </w:rPr>
              <w:t>-</w:t>
            </w:r>
            <w:r>
              <w:rPr>
                <w:rFonts w:ascii="Calibri" w:hAnsi="Vijaya" w:eastAsia="Vijaya" w:cs="Latha"/>
                <w:color w:val="111111"/>
                <w:sz w:val="22"/>
                <w:shd w:val="clear" w:color="auto" w:fill="FFFFFF"/>
                <w:lang w:val="en-US" w:bidi="ta-IN"/>
              </w:rPr>
              <w:t>66(வி</w:t>
            </w:r>
            <w:r>
              <w:rPr>
                <w:rFonts w:hint="cs" w:ascii="Calibri" w:hAnsi="Vijaya" w:eastAsia="Vijaya" w:cs="Latha"/>
                <w:color w:val="111111"/>
                <w:sz w:val="22"/>
                <w:shd w:val="clear" w:color="auto" w:fill="FFFFFF"/>
                <w:cs/>
                <w:lang w:val="en-US" w:bidi="ta-IN"/>
              </w:rPr>
              <w:t xml:space="preserve">னை </w:t>
            </w:r>
            <w:r>
              <w:rPr>
                <w:rFonts w:ascii="Calibri" w:hAnsi="Vijaya" w:eastAsia="Vijaya" w:cs="Latha"/>
                <w:color w:val="111111"/>
                <w:sz w:val="22"/>
                <w:shd w:val="clear" w:color="auto" w:fill="FFFFFF"/>
                <w:cs/>
                <w:lang w:val="en-US" w:bidi="ta-IN"/>
              </w:rPr>
              <w:t>தூய்மை</w:t>
            </w:r>
            <w:r>
              <w:rPr>
                <w:rFonts w:ascii="Calibri" w:hAnsi="Vijaya" w:eastAsia="Vijaya" w:cs="Latha"/>
                <w:color w:val="111111"/>
                <w:sz w:val="22"/>
                <w:shd w:val="clear" w:color="auto" w:fill="FFFFFF"/>
                <w:lang w:val="en-US" w:bidi="ta-IN"/>
              </w:rPr>
              <w:t>)</w:t>
            </w:r>
          </w:p>
          <w:p>
            <w:pPr>
              <w:spacing w:after="160" w:line="259" w:lineRule="auto"/>
              <w:jc w:val="left"/>
              <w:rPr>
                <w:rFonts w:ascii="Calibri" w:hAnsi="Calibri" w:eastAsia="Calibri" w:cs="Calibri"/>
                <w:sz w:val="22"/>
              </w:rPr>
            </w:pPr>
            <w:r>
              <w:rPr>
                <w:rFonts w:hint="cs" w:ascii="Calibri" w:hAnsi="Vijaya" w:eastAsia="Vijaya" w:cs="Latha"/>
                <w:color w:val="111111"/>
                <w:sz w:val="22"/>
                <w:shd w:val="clear" w:color="FFFFFF" w:fill="FFFFFF"/>
                <w:lang w:val="en-US" w:bidi="ta-IN"/>
              </w:rPr>
              <w:t>அதிகார</w:t>
            </w:r>
            <w:r>
              <w:rPr>
                <w:rFonts w:hint="cs" w:ascii="Calibri" w:hAnsi="Vijaya" w:eastAsia="Vijaya" w:cs="Latha"/>
                <w:color w:val="111111"/>
                <w:sz w:val="22"/>
                <w:shd w:val="clear" w:color="FFFFFF" w:fill="FFFFFF"/>
                <w:cs/>
                <w:lang w:val="en-US" w:bidi="ta-IN"/>
              </w:rPr>
              <w:t>ம்எண்</w:t>
            </w:r>
            <w:r>
              <w:rPr>
                <w:rFonts w:ascii="Calibri" w:hAnsi="Vijaya" w:eastAsia="Vijaya" w:cs="Latha"/>
                <w:color w:val="111111"/>
                <w:sz w:val="22"/>
                <w:shd w:val="clear" w:color="FFFFFF" w:fill="FFFFFF"/>
                <w:lang w:val="en-US" w:bidi="ta-IN"/>
              </w:rPr>
              <w:t>-99(</w:t>
            </w:r>
            <w:r>
              <w:rPr>
                <w:rFonts w:hint="cs" w:ascii="Calibri" w:hAnsi="Vijaya" w:eastAsia="Vijaya" w:cs="Latha"/>
                <w:color w:val="111111"/>
                <w:sz w:val="22"/>
                <w:shd w:val="clear" w:color="FFFFFF" w:fill="FFFFFF"/>
                <w:cs/>
                <w:lang w:val="en-US" w:bidi="ta-IN"/>
              </w:rPr>
              <w:t>சான்றாண்மை</w:t>
            </w:r>
            <w:r>
              <w:rPr>
                <w:rFonts w:ascii="Calibri" w:hAnsi="Vijaya" w:eastAsia="Vijaya" w:cs="Latha"/>
                <w:color w:val="111111"/>
                <w:sz w:val="22"/>
                <w:shd w:val="clear" w:color="FFFFFF" w:fill="FFFFFF"/>
                <w:lang w:val="en-US" w:bidi="ta-IN"/>
              </w:rPr>
              <w:t>)</w:t>
            </w:r>
          </w:p>
          <w:p>
            <w:pPr>
              <w:spacing w:after="160" w:line="259" w:lineRule="auto"/>
              <w:jc w:val="left"/>
              <w:rPr>
                <w:rFonts w:hAnsi="Vijaya" w:eastAsia="Vijaya" w:cs="Latha"/>
                <w:color w:val="111111"/>
                <w:sz w:val="22"/>
                <w:shd w:val="clear" w:color="auto" w:fill="FFFFFF"/>
                <w:lang w:val="en-US" w:bidi="ta-IN"/>
              </w:rPr>
            </w:pPr>
            <w:r>
              <w:rPr>
                <w:rFonts w:ascii="Calibri" w:hAnsi="Calibri" w:eastAsia="Calibri" w:cs="Calibri"/>
                <w:color w:val="FF0000"/>
                <w:sz w:val="22"/>
                <w:shd w:val="clear" w:color="auto" w:fill="FFFFFF"/>
              </w:rPr>
              <w:t>C</w:t>
            </w:r>
            <w:r>
              <w:rPr>
                <w:rFonts w:ascii="Calibri" w:hAnsi="Calibri" w:eastAsia="Calibri" w:cs="Calibri"/>
                <w:color w:val="111111"/>
                <w:sz w:val="22"/>
                <w:shd w:val="clear" w:color="auto" w:fill="FFFFFF"/>
              </w:rPr>
              <w:t>:</w:t>
            </w:r>
            <w:r>
              <w:rPr>
                <w:rFonts w:ascii="Vijaya" w:hAnsi="Vijaya" w:eastAsia="Vijaya" w:cs="Vijaya"/>
                <w:color w:val="111111"/>
                <w:sz w:val="22"/>
                <w:shd w:val="clear" w:color="auto" w:fill="FFFFFF"/>
              </w:rPr>
              <w:t>அதிகாரம்</w:t>
            </w:r>
            <w:r>
              <w:rPr>
                <w:rFonts w:hint="cs" w:ascii="Vijaya" w:hAnsi="Vijaya" w:eastAsia="Vijaya" w:cs="Latha"/>
                <w:color w:val="111111"/>
                <w:sz w:val="22"/>
                <w:shd w:val="clear" w:color="auto" w:fill="FFFFFF"/>
                <w:cs/>
                <w:lang w:bidi="ta-IN"/>
              </w:rPr>
              <w:t>எண்</w:t>
            </w:r>
            <w:r>
              <w:rPr>
                <w:rFonts w:hAnsi="Vijaya" w:eastAsia="Vijaya" w:cs="Latha"/>
                <w:color w:val="111111"/>
                <w:sz w:val="22"/>
                <w:shd w:val="clear" w:color="auto" w:fill="FFFFFF"/>
                <w:lang w:val="en-US" w:bidi="ta-IN"/>
              </w:rPr>
              <w:t>-</w:t>
            </w:r>
            <w:r>
              <w:rPr>
                <w:rFonts w:hAnsi="Vijaya" w:eastAsia="Vijaya" w:cs="Vijaya"/>
                <w:color w:val="111111"/>
                <w:sz w:val="22"/>
                <w:shd w:val="clear" w:color="auto" w:fill="FFFFFF"/>
                <w:lang w:val="en-US"/>
              </w:rPr>
              <w:t>100(</w:t>
            </w:r>
            <w:r>
              <w:rPr>
                <w:rFonts w:hint="cs" w:hAnsi="Vijaya" w:eastAsia="Vijaya" w:cs="Latha"/>
                <w:color w:val="111111"/>
                <w:sz w:val="22"/>
                <w:shd w:val="clear" w:color="auto" w:fill="FFFFFF"/>
                <w:cs/>
                <w:lang w:val="en-US" w:bidi="ta-IN"/>
              </w:rPr>
              <w:t>பண்புடமை</w:t>
            </w:r>
            <w:r>
              <w:rPr>
                <w:rFonts w:hAnsi="Vijaya" w:eastAsia="Vijaya" w:cs="Latha"/>
                <w:color w:val="111111"/>
                <w:sz w:val="22"/>
                <w:shd w:val="clear" w:color="auto" w:fill="FFFFFF"/>
                <w:cs/>
                <w:lang w:val="en-US" w:bidi="ta-IN"/>
              </w:rPr>
              <w:t>)</w:t>
            </w:r>
          </w:p>
          <w:p>
            <w:pPr>
              <w:spacing w:after="160" w:line="259" w:lineRule="auto"/>
              <w:jc w:val="left"/>
              <w:rPr>
                <w:rFonts w:hAnsi="Vijaya" w:eastAsia="Vijaya" w:cs="Latha"/>
                <w:color w:val="111111"/>
                <w:sz w:val="22"/>
                <w:shd w:val="clear" w:color="auto" w:fill="FFFFFF"/>
                <w:lang w:val="en-US" w:bidi="ta-IN"/>
              </w:rPr>
            </w:pPr>
            <w:r>
              <w:rPr>
                <w:rFonts w:hint="cs" w:ascii="Vijaya" w:hAnsi="Vijaya" w:eastAsia="Vijaya" w:cs="Vijaya"/>
                <w:color w:val="111111"/>
                <w:sz w:val="22"/>
                <w:shd w:val="clear" w:color="FFFFFF" w:fill="FFFFFF"/>
              </w:rPr>
              <w:t>அதிகாரம்</w:t>
            </w:r>
            <w:r>
              <w:rPr>
                <w:rFonts w:hint="cs" w:ascii="Vijaya" w:hAnsi="Vijaya" w:eastAsia="Vijaya" w:cs="Latha"/>
                <w:color w:val="111111"/>
                <w:sz w:val="22"/>
                <w:shd w:val="clear" w:color="FFFFFF" w:fill="FFFFFF"/>
                <w:cs/>
                <w:lang w:bidi="ta-IN"/>
              </w:rPr>
              <w:t>எண்</w:t>
            </w:r>
            <w:r>
              <w:rPr>
                <w:rFonts w:hAnsi="Vijaya" w:eastAsia="Vijaya" w:cs="Latha"/>
                <w:color w:val="111111"/>
                <w:sz w:val="22"/>
                <w:shd w:val="clear" w:color="FFFFFF" w:fill="FFFFFF"/>
                <w:lang w:val="en-US" w:bidi="ta-IN"/>
              </w:rPr>
              <w:t>-23(</w:t>
            </w:r>
            <w:r>
              <w:rPr>
                <w:rFonts w:hint="cs" w:hAnsi="Vijaya" w:eastAsia="Vijaya" w:cs="Latha"/>
                <w:color w:val="111111"/>
                <w:sz w:val="22"/>
                <w:shd w:val="clear" w:color="FFFFFF" w:fill="FFFFFF"/>
                <w:cs/>
                <w:lang w:val="en-US" w:bidi="ta-IN"/>
              </w:rPr>
              <w:t>ஈகை</w:t>
            </w:r>
            <w:r>
              <w:rPr>
                <w:rFonts w:hAnsi="Vijaya" w:eastAsia="Vijaya" w:cs="Latha"/>
                <w:color w:val="111111"/>
                <w:sz w:val="22"/>
                <w:shd w:val="clear" w:color="FFFFFF" w:fill="FFFFFF"/>
                <w:cs/>
                <w:lang w:val="en-US" w:bidi="ta-IN"/>
              </w:rPr>
              <w:t>)</w:t>
            </w:r>
          </w:p>
          <w:p>
            <w:pPr>
              <w:spacing w:after="160" w:line="259" w:lineRule="auto"/>
              <w:jc w:val="left"/>
              <w:rPr>
                <w:rFonts w:ascii="Calibri" w:hAnsi="Vijaya" w:eastAsia="Vijaya" w:cs="Latha"/>
                <w:color w:val="111111"/>
                <w:sz w:val="22"/>
                <w:shd w:val="clear" w:color="auto" w:fill="FFFFFF"/>
                <w:lang w:val="en-US" w:bidi="ta-IN"/>
              </w:rPr>
            </w:pPr>
            <w:r>
              <w:rPr>
                <w:rFonts w:ascii="Calibri" w:hAnsi="Vijaya" w:eastAsia="Vijaya" w:cs="Latha"/>
                <w:color w:val="111111"/>
                <w:sz w:val="22"/>
                <w:shd w:val="clear" w:color="auto" w:fill="FFFFFF"/>
                <w:lang w:val="en-US" w:bidi="ta-IN"/>
              </w:rPr>
              <w:t>அதிகார</w:t>
            </w:r>
            <w:r>
              <w:rPr>
                <w:rFonts w:hint="cs" w:ascii="Calibri" w:hAnsi="Vijaya" w:eastAsia="Vijaya" w:cs="Latha"/>
                <w:color w:val="111111"/>
                <w:sz w:val="22"/>
                <w:shd w:val="clear" w:color="auto" w:fill="FFFFFF"/>
                <w:cs/>
                <w:lang w:val="en-US" w:bidi="ta-IN"/>
              </w:rPr>
              <w:t xml:space="preserve">ம் எண் </w:t>
            </w:r>
            <w:r>
              <w:rPr>
                <w:rFonts w:ascii="Calibri" w:hAnsi="Vijaya" w:eastAsia="Vijaya" w:cs="Latha"/>
                <w:color w:val="111111"/>
                <w:sz w:val="22"/>
                <w:shd w:val="clear" w:color="auto" w:fill="FFFFFF"/>
                <w:lang w:val="en-US" w:bidi="ta-IN"/>
              </w:rPr>
              <w:t>- 104(</w:t>
            </w:r>
            <w:r>
              <w:rPr>
                <w:rFonts w:hint="cs" w:ascii="Calibri" w:hAnsi="Vijaya" w:eastAsia="Vijaya" w:cs="Latha"/>
                <w:color w:val="111111"/>
                <w:sz w:val="22"/>
                <w:shd w:val="clear" w:color="auto" w:fill="FFFFFF"/>
                <w:cs/>
                <w:lang w:val="en-US" w:bidi="ta-IN"/>
              </w:rPr>
              <w:t>உழவு</w:t>
            </w:r>
            <w:r>
              <w:rPr>
                <w:rFonts w:ascii="Calibri" w:hAnsi="Vijaya" w:eastAsia="Vijaya" w:cs="Latha"/>
                <w:color w:val="111111"/>
                <w:sz w:val="22"/>
                <w:shd w:val="clear" w:color="auto" w:fill="FFFFFF"/>
                <w:lang w:val="en-US" w:bidi="ta-IN"/>
              </w:rPr>
              <w:t>)</w:t>
            </w:r>
          </w:p>
          <w:p>
            <w:pPr>
              <w:spacing w:after="160" w:line="259" w:lineRule="auto"/>
              <w:jc w:val="left"/>
              <w:rPr>
                <w:rFonts w:ascii="Calibri" w:hAnsi="Calibri" w:eastAsia="Calibri" w:cs="Calibri"/>
                <w:sz w:val="22"/>
              </w:rPr>
            </w:pPr>
            <w:r>
              <w:rPr>
                <w:rFonts w:hint="cs" w:ascii="Calibri" w:hAnsi="Vijaya" w:eastAsia="Vijaya" w:cs="Latha"/>
                <w:color w:val="111111"/>
                <w:sz w:val="22"/>
                <w:shd w:val="clear" w:color="FFFFFF" w:fill="FFFFFF"/>
                <w:lang w:val="en-US" w:bidi="ta-IN"/>
              </w:rPr>
              <w:t>அதிகார</w:t>
            </w:r>
            <w:r>
              <w:rPr>
                <w:rFonts w:hint="cs" w:ascii="Calibri" w:hAnsi="Vijaya" w:eastAsia="Vijaya" w:cs="Latha"/>
                <w:color w:val="111111"/>
                <w:sz w:val="22"/>
                <w:shd w:val="clear" w:color="FFFFFF" w:fill="FFFFFF"/>
                <w:cs/>
                <w:lang w:val="en-US" w:bidi="ta-IN"/>
              </w:rPr>
              <w:t>ம்எண்</w:t>
            </w:r>
            <w:r>
              <w:rPr>
                <w:rFonts w:ascii="Calibri" w:hAnsi="Vijaya" w:eastAsia="Vijaya" w:cs="Latha"/>
                <w:color w:val="111111"/>
                <w:sz w:val="22"/>
                <w:shd w:val="clear" w:color="FFFFFF" w:fill="FFFFFF"/>
                <w:lang w:val="en-US" w:bidi="ta-IN"/>
              </w:rPr>
              <w:t>-90(பெரியாரை பிழையாமை)</w:t>
            </w:r>
          </w:p>
          <w:p>
            <w:pPr>
              <w:spacing w:after="160" w:line="259" w:lineRule="auto"/>
              <w:jc w:val="left"/>
              <w:rPr>
                <w:sz w:val="22"/>
              </w:rPr>
            </w:pP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jc w:val="left"/>
              <w:rPr>
                <w:rFonts w:ascii="Calibri" w:hAnsi="Calibri" w:eastAsia="Calibri" w:cs="Calibri"/>
                <w:sz w:val="22"/>
              </w:rPr>
            </w:pPr>
            <w:r>
              <w:rPr>
                <w:rFonts w:ascii="Calibri" w:hAnsi="Calibri" w:eastAsia="Calibri" w:cs="Calibri"/>
                <w:sz w:val="22"/>
              </w:rPr>
              <w:t>Only recitation</w:t>
            </w:r>
          </w:p>
          <w:p>
            <w:pPr>
              <w:ind w:left="318"/>
              <w:jc w:val="left"/>
              <w:rPr>
                <w:rFonts w:ascii="Calibri" w:hAnsi="Calibri" w:eastAsia="Calibri" w:cs="Calibri"/>
                <w:sz w:val="22"/>
              </w:rPr>
            </w:pPr>
            <w:r>
              <w:rPr>
                <w:rFonts w:ascii="Calibri" w:hAnsi="Calibri" w:eastAsia="Calibri" w:cs="Calibri"/>
                <w:sz w:val="22"/>
              </w:rPr>
              <w:t>Proper pronunciation is must.</w:t>
            </w:r>
          </w:p>
          <w:p>
            <w:pPr>
              <w:ind w:left="318"/>
              <w:jc w:val="left"/>
              <w:rPr>
                <w:rFonts w:ascii="Calibri" w:hAnsi="Calibri" w:eastAsia="Calibri" w:cs="Calibri"/>
                <w:sz w:val="22"/>
              </w:rPr>
            </w:pPr>
            <w:r>
              <w:rPr>
                <w:rFonts w:ascii="Calibri" w:hAnsi="Calibri" w:eastAsia="Calibri" w:cs="Calibri"/>
                <w:color w:val="FF0000"/>
                <w:sz w:val="22"/>
              </w:rPr>
              <w:t>Any slogan will be asked</w:t>
            </w:r>
          </w:p>
          <w:p>
            <w:pPr>
              <w:ind w:left="318"/>
              <w:jc w:val="left"/>
              <w:rPr>
                <w:rFonts w:ascii="Calibri" w:hAnsi="Calibri" w:eastAsia="Calibri" w:cs="Calibri"/>
                <w:sz w:val="22"/>
              </w:rPr>
            </w:pPr>
            <w:r>
              <w:rPr>
                <w:rFonts w:ascii="Calibri" w:hAnsi="Calibri" w:eastAsia="Calibri" w:cs="Calibri"/>
                <w:color w:val="FF0000"/>
                <w:sz w:val="22"/>
              </w:rPr>
              <w:t>1 participant from school</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Latha" w:hAnsi="Latha" w:cs="Latha"/>
                <w:sz w:val="22"/>
              </w:rPr>
            </w:pPr>
            <w:r>
              <w:rPr>
                <w:rFonts w:ascii="Latha" w:hAnsi="Latha" w:eastAsia="Vijaya" w:cs="Latha"/>
                <w:sz w:val="22"/>
              </w:rPr>
              <w:t>கதைக்களம்</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Can you form stories with the hints provided?</w:t>
            </w:r>
          </w:p>
          <w:p>
            <w:pPr>
              <w:spacing w:after="160" w:line="259" w:lineRule="auto"/>
              <w:jc w:val="left"/>
              <w:rPr>
                <w:rFonts w:ascii="Calibri" w:hAnsi="Calibri" w:eastAsia="Calibri" w:cs="Calibri"/>
                <w:sz w:val="22"/>
              </w:rPr>
            </w:pP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jc w:val="left"/>
              <w:rPr>
                <w:rFonts w:ascii="Calibri" w:hAnsi="Calibri" w:eastAsia="Calibri" w:cs="Calibri"/>
                <w:sz w:val="22"/>
              </w:rPr>
            </w:pPr>
            <w:r>
              <w:rPr>
                <w:rFonts w:ascii="Calibri" w:hAnsi="Calibri" w:eastAsia="Calibri" w:cs="Calibri"/>
                <w:sz w:val="22"/>
              </w:rPr>
              <w:t>Paper will be provided.</w:t>
            </w:r>
          </w:p>
          <w:p>
            <w:pPr>
              <w:ind w:left="318"/>
              <w:jc w:val="left"/>
              <w:rPr>
                <w:rFonts w:ascii="Calibri" w:hAnsi="Calibri" w:eastAsia="Calibri" w:cs="Calibri"/>
                <w:sz w:val="22"/>
              </w:rPr>
            </w:pPr>
            <w:r>
              <w:rPr>
                <w:rFonts w:ascii="Calibri" w:hAnsi="Calibri" w:eastAsia="Calibri" w:cs="Calibri"/>
                <w:color w:val="FF0000"/>
                <w:sz w:val="22"/>
              </w:rPr>
              <w:t>Speak using hints</w:t>
            </w:r>
          </w:p>
          <w:p>
            <w:pPr>
              <w:ind w:left="318"/>
              <w:jc w:val="left"/>
              <w:rPr>
                <w:rFonts w:ascii="Calibri" w:hAnsi="Calibri" w:eastAsia="Calibri" w:cs="Calibri"/>
                <w:sz w:val="22"/>
              </w:rPr>
            </w:pPr>
            <w:r>
              <w:rPr>
                <w:rFonts w:ascii="Calibri" w:hAnsi="Calibri" w:eastAsia="Calibri" w:cs="Calibri"/>
                <w:color w:val="FF0000"/>
                <w:sz w:val="22"/>
              </w:rPr>
              <w:t>1 participant per school</w:t>
            </w:r>
          </w:p>
          <w:p>
            <w:pPr>
              <w:ind w:left="318"/>
              <w:jc w:val="left"/>
              <w:rPr>
                <w:rFonts w:ascii="Calibri" w:hAnsi="Calibri" w:eastAsia="Calibri" w:cs="Calibri"/>
                <w:sz w:val="22"/>
              </w:rPr>
            </w:pPr>
            <w:r>
              <w:rPr>
                <w:rFonts w:ascii="Calibri" w:hAnsi="Calibri" w:eastAsia="Calibri" w:cs="Calibri"/>
                <w:color w:val="FF0000"/>
                <w:sz w:val="22"/>
              </w:rPr>
              <w:t>2 min for preparation</w:t>
            </w:r>
          </w:p>
          <w:p>
            <w:pPr>
              <w:ind w:left="318"/>
              <w:jc w:val="left"/>
              <w:rPr>
                <w:rFonts w:ascii="Calibri" w:hAnsi="Calibri" w:eastAsia="Calibri" w:cs="Calibri"/>
                <w:sz w:val="22"/>
              </w:rPr>
            </w:pPr>
            <w:r>
              <w:rPr>
                <w:rFonts w:ascii="Calibri" w:hAnsi="Calibri" w:eastAsia="Calibri" w:cs="Calibri"/>
                <w:color w:val="FF0000"/>
                <w:sz w:val="22"/>
              </w:rPr>
              <w:t>3 min speaking</w:t>
            </w:r>
          </w:p>
          <w:p>
            <w:pPr>
              <w:ind w:left="318"/>
              <w:jc w:val="left"/>
              <w:rPr>
                <w:rFonts w:ascii="Calibri" w:hAnsi="Calibri" w:eastAsia="Calibri" w:cs="Calibri"/>
                <w:sz w:val="22"/>
              </w:rPr>
            </w:pP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Latha" w:hAnsi="Latha" w:cs="Latha"/>
                <w:sz w:val="22"/>
              </w:rPr>
            </w:pPr>
            <w:r>
              <w:rPr>
                <w:rFonts w:ascii="Latha" w:hAnsi="Latha" w:eastAsia="Vijaya" w:cs="Latha"/>
                <w:sz w:val="22"/>
              </w:rPr>
              <w:t>ஒலிஒளி பதிலளி்</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Testing your vocabulary. </w:t>
            </w:r>
          </w:p>
          <w:p>
            <w:pPr>
              <w:spacing w:after="160" w:line="259" w:lineRule="auto"/>
              <w:jc w:val="left"/>
              <w:rPr>
                <w:rFonts w:ascii="Calibri" w:hAnsi="Calibri" w:eastAsia="Calibri" w:cs="Calibri"/>
                <w:sz w:val="22"/>
              </w:rPr>
            </w:pPr>
            <w:r>
              <w:rPr>
                <w:rFonts w:ascii="Calibri" w:hAnsi="Calibri" w:eastAsia="Calibri" w:cs="Calibri"/>
                <w:sz w:val="22"/>
              </w:rPr>
              <w:t xml:space="preserve">Testing your listening ability </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firstLine="22"/>
              <w:jc w:val="left"/>
              <w:rPr>
                <w:rFonts w:ascii="Calibri" w:hAnsi="Calibri" w:eastAsia="Calibri" w:cs="Calibri"/>
                <w:sz w:val="22"/>
              </w:rPr>
            </w:pPr>
            <w:r>
              <w:rPr>
                <w:rFonts w:ascii="Calibri" w:hAnsi="Calibri" w:eastAsia="Calibri" w:cs="Calibri"/>
                <w:sz w:val="22"/>
              </w:rPr>
              <w:t>Paper will be provided.</w:t>
            </w:r>
          </w:p>
          <w:p>
            <w:pPr>
              <w:ind w:left="318" w:firstLine="22"/>
              <w:jc w:val="left"/>
              <w:rPr>
                <w:rFonts w:ascii="Calibri" w:hAnsi="Calibri" w:eastAsia="Calibri" w:cs="Calibri"/>
                <w:sz w:val="22"/>
              </w:rPr>
            </w:pPr>
            <w:r>
              <w:rPr>
                <w:rFonts w:ascii="Calibri" w:hAnsi="Calibri" w:eastAsia="Calibri" w:cs="Calibri"/>
                <w:sz w:val="22"/>
              </w:rPr>
              <w:t>Students have to bring the necessary writing materials</w:t>
            </w:r>
          </w:p>
          <w:p>
            <w:pPr>
              <w:ind w:left="318" w:firstLine="22"/>
              <w:jc w:val="left"/>
              <w:rPr>
                <w:rFonts w:ascii="Calibri" w:hAnsi="Calibri" w:eastAsia="Calibri" w:cs="Calibri"/>
                <w:sz w:val="22"/>
              </w:rPr>
            </w:pPr>
            <w:r>
              <w:rPr>
                <w:rFonts w:ascii="Calibri" w:hAnsi="Calibri" w:eastAsia="Calibri" w:cs="Calibri"/>
                <w:color w:val="FF0000"/>
                <w:sz w:val="22"/>
              </w:rPr>
              <w:t>Images will be displayed and audio will played</w:t>
            </w:r>
          </w:p>
          <w:p>
            <w:pPr>
              <w:ind w:left="318" w:firstLine="22"/>
              <w:jc w:val="left"/>
              <w:rPr>
                <w:rFonts w:ascii="Calibri" w:hAnsi="Calibri" w:eastAsia="Calibri" w:cs="Calibri"/>
                <w:color w:val="FF0000"/>
                <w:sz w:val="22"/>
              </w:rPr>
            </w:pPr>
            <w:r>
              <w:rPr>
                <w:rFonts w:ascii="Calibri" w:hAnsi="Calibri" w:eastAsia="Calibri" w:cs="Calibri"/>
                <w:color w:val="FF0000"/>
                <w:sz w:val="22"/>
              </w:rPr>
              <w:t>They have to convey the message by seeing and listening to it</w:t>
            </w:r>
          </w:p>
          <w:p>
            <w:pPr>
              <w:ind w:left="318" w:firstLine="22"/>
              <w:jc w:val="left"/>
              <w:rPr>
                <w:rFonts w:ascii="Calibri" w:hAnsi="Calibri" w:eastAsia="Calibri" w:cs="Calibri"/>
                <w:color w:val="FF0000"/>
                <w:sz w:val="22"/>
              </w:rPr>
            </w:pPr>
          </w:p>
          <w:p>
            <w:pPr>
              <w:ind w:left="318" w:firstLine="22"/>
              <w:jc w:val="left"/>
              <w:rPr>
                <w:rFonts w:ascii="Calibri" w:hAnsi="Calibri" w:eastAsia="Calibri" w:cs="Calibri"/>
                <w:sz w:val="22"/>
              </w:rPr>
            </w:pPr>
            <w:r>
              <w:rPr>
                <w:rFonts w:ascii="Calibri" w:hAnsi="Calibri" w:eastAsia="Calibri" w:cs="Calibri"/>
                <w:color w:val="FF0000"/>
                <w:sz w:val="22"/>
              </w:rPr>
              <w:t>1 participant from each school</w:t>
            </w:r>
          </w:p>
        </w:tc>
      </w:tr>
      <w:tr>
        <w:tblPrEx>
          <w:tblLayout w:type="fixed"/>
          <w:tblCellMar>
            <w:top w:w="0" w:type="dxa"/>
            <w:left w:w="10" w:type="dxa"/>
            <w:bottom w:w="0" w:type="dxa"/>
            <w:right w:w="10" w:type="dxa"/>
          </w:tblCellMar>
        </w:tblPrEx>
        <w:trPr>
          <w:trHeight w:val="1" w:hRule="atLeast"/>
        </w:trPr>
        <w:tc>
          <w:tcPr>
            <w:tcW w:w="184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Latha" w:hAnsi="Latha" w:cs="Latha"/>
                <w:sz w:val="22"/>
              </w:rPr>
            </w:pPr>
            <w:r>
              <w:rPr>
                <w:rFonts w:ascii="Latha" w:hAnsi="Latha" w:eastAsia="Vijaya" w:cs="Latha"/>
                <w:sz w:val="22"/>
              </w:rPr>
              <w:t>மாத்தியோசி</w:t>
            </w:r>
          </w:p>
        </w:tc>
        <w:tc>
          <w:tcPr>
            <w:tcW w:w="1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B,C</w:t>
            </w:r>
          </w:p>
        </w:tc>
        <w:tc>
          <w:tcPr>
            <w:tcW w:w="18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Testing your wit.</w:t>
            </w:r>
          </w:p>
          <w:p>
            <w:pPr>
              <w:spacing w:after="160" w:line="259" w:lineRule="auto"/>
              <w:jc w:val="left"/>
              <w:rPr>
                <w:rFonts w:ascii="Calibri" w:hAnsi="Calibri" w:eastAsia="Calibri" w:cs="Calibri"/>
                <w:sz w:val="22"/>
              </w:rPr>
            </w:pPr>
            <w:r>
              <w:rPr>
                <w:rFonts w:ascii="Calibri" w:hAnsi="Calibri" w:eastAsia="Calibri" w:cs="Calibri"/>
                <w:sz w:val="22"/>
              </w:rPr>
              <w:t>Testing your presence of mind.</w:t>
            </w:r>
          </w:p>
        </w:tc>
        <w:tc>
          <w:tcPr>
            <w:tcW w:w="23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 be given on the spot</w:t>
            </w:r>
          </w:p>
          <w:p>
            <w:pPr>
              <w:spacing w:after="160" w:line="259" w:lineRule="auto"/>
              <w:jc w:val="left"/>
              <w:rPr>
                <w:rFonts w:ascii="Calibri" w:hAnsi="Calibri" w:eastAsia="Calibri" w:cs="Calibri"/>
                <w:sz w:val="22"/>
              </w:rPr>
            </w:pPr>
          </w:p>
        </w:tc>
        <w:tc>
          <w:tcPr>
            <w:tcW w:w="26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18"/>
              <w:jc w:val="left"/>
              <w:rPr>
                <w:rFonts w:ascii="Calibri" w:hAnsi="Calibri" w:eastAsia="Calibri" w:cs="Calibri"/>
                <w:sz w:val="22"/>
              </w:rPr>
            </w:pPr>
            <w:r>
              <w:rPr>
                <w:rFonts w:ascii="Calibri" w:hAnsi="Calibri" w:eastAsia="Calibri" w:cs="Calibri"/>
                <w:sz w:val="22"/>
              </w:rPr>
              <w:t>No single word reply.</w:t>
            </w:r>
          </w:p>
          <w:p>
            <w:pPr>
              <w:ind w:left="318"/>
              <w:jc w:val="left"/>
              <w:rPr>
                <w:rFonts w:ascii="Calibri" w:hAnsi="Calibri" w:eastAsia="Calibri" w:cs="Calibri"/>
                <w:sz w:val="22"/>
              </w:rPr>
            </w:pPr>
            <w:r>
              <w:rPr>
                <w:rFonts w:ascii="Calibri" w:hAnsi="Calibri" w:eastAsia="Calibri" w:cs="Calibri"/>
                <w:sz w:val="22"/>
              </w:rPr>
              <w:t>Repeated words and questions are not allowed.</w:t>
            </w:r>
          </w:p>
          <w:p>
            <w:pPr>
              <w:ind w:left="318"/>
              <w:jc w:val="left"/>
              <w:rPr>
                <w:rFonts w:ascii="Calibri" w:hAnsi="Calibri" w:eastAsia="Calibri" w:cs="Calibri"/>
                <w:sz w:val="22"/>
              </w:rPr>
            </w:pPr>
            <w:r>
              <w:rPr>
                <w:rFonts w:ascii="Calibri" w:hAnsi="Calibri" w:eastAsia="Calibri" w:cs="Calibri"/>
                <w:sz w:val="22"/>
              </w:rPr>
              <w:t>No pause or quick reply.</w:t>
            </w:r>
          </w:p>
          <w:p>
            <w:pPr>
              <w:ind w:left="318"/>
              <w:jc w:val="left"/>
              <w:rPr>
                <w:rFonts w:ascii="Calibri" w:hAnsi="Calibri" w:eastAsia="Calibri" w:cs="Calibri"/>
                <w:sz w:val="22"/>
              </w:rPr>
            </w:pPr>
            <w:r>
              <w:rPr>
                <w:rFonts w:ascii="Calibri" w:hAnsi="Calibri" w:eastAsia="Calibri" w:cs="Calibri"/>
                <w:color w:val="FF0000"/>
                <w:sz w:val="22"/>
              </w:rPr>
              <w:t>1 participant per school</w:t>
            </w:r>
          </w:p>
          <w:p>
            <w:pPr>
              <w:ind w:left="720"/>
              <w:jc w:val="left"/>
              <w:rPr>
                <w:rFonts w:ascii="Calibri" w:hAnsi="Calibri" w:eastAsia="Calibri" w:cs="Calibri"/>
                <w:sz w:val="22"/>
              </w:rPr>
            </w:pPr>
          </w:p>
        </w:tc>
      </w:tr>
    </w:tbl>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b/>
          <w:sz w:val="28"/>
        </w:rPr>
        <w:t>ONLINE:</w:t>
      </w:r>
    </w:p>
    <w:tbl>
      <w:tblPr>
        <w:tblStyle w:val="4"/>
        <w:tblW w:w="9366" w:type="dxa"/>
        <w:tblInd w:w="98" w:type="dxa"/>
        <w:tblLayout w:type="fixed"/>
        <w:tblCellMar>
          <w:top w:w="0" w:type="dxa"/>
          <w:left w:w="10" w:type="dxa"/>
          <w:bottom w:w="0" w:type="dxa"/>
          <w:right w:w="10" w:type="dxa"/>
        </w:tblCellMar>
      </w:tblPr>
      <w:tblGrid>
        <w:gridCol w:w="1457"/>
        <w:gridCol w:w="963"/>
        <w:gridCol w:w="2268"/>
        <w:gridCol w:w="1276"/>
        <w:gridCol w:w="3402"/>
      </w:tblGrid>
      <w:tr>
        <w:tblPrEx>
          <w:tblLayout w:type="fixed"/>
          <w:tblCellMar>
            <w:top w:w="0" w:type="dxa"/>
            <w:left w:w="10" w:type="dxa"/>
            <w:bottom w:w="0" w:type="dxa"/>
            <w:right w:w="10" w:type="dxa"/>
          </w:tblCellMar>
        </w:tblPrEx>
        <w:trPr>
          <w:trHeight w:val="1" w:hRule="atLeast"/>
        </w:trPr>
        <w:tc>
          <w:tcPr>
            <w:tcW w:w="14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9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22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12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Topic</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Rules</w:t>
            </w:r>
          </w:p>
        </w:tc>
      </w:tr>
      <w:tr>
        <w:tblPrEx>
          <w:tblLayout w:type="fixed"/>
          <w:tblCellMar>
            <w:top w:w="0" w:type="dxa"/>
            <w:left w:w="10" w:type="dxa"/>
            <w:bottom w:w="0" w:type="dxa"/>
            <w:right w:w="10" w:type="dxa"/>
          </w:tblCellMar>
        </w:tblPrEx>
        <w:trPr>
          <w:trHeight w:val="7504" w:hRule="atLeast"/>
        </w:trPr>
        <w:tc>
          <w:tcPr>
            <w:tcW w:w="14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SHUTTER BUGS</w:t>
            </w:r>
          </w:p>
        </w:tc>
        <w:tc>
          <w:tcPr>
            <w:tcW w:w="9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C,D</w:t>
            </w:r>
          </w:p>
        </w:tc>
        <w:tc>
          <w:tcPr>
            <w:tcW w:w="22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Let the serene beauty you capture in the lens, capture the heart!</w:t>
            </w:r>
          </w:p>
        </w:tc>
        <w:tc>
          <w:tcPr>
            <w:tcW w:w="12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FF0000"/>
                <w:sz w:val="22"/>
              </w:rPr>
              <w:t>Hidden beauty of Madurai.</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467"/>
              <w:rPr>
                <w:rFonts w:ascii="Calibri" w:hAnsi="Calibri" w:eastAsia="Calibri" w:cs="Calibri"/>
                <w:sz w:val="22"/>
              </w:rPr>
            </w:pPr>
            <w:r>
              <w:rPr>
                <w:rFonts w:ascii="Calibri" w:hAnsi="Calibri" w:eastAsia="Calibri" w:cs="Calibri"/>
                <w:sz w:val="22"/>
              </w:rPr>
              <w:t>It is a single round event.</w:t>
            </w:r>
          </w:p>
          <w:p>
            <w:pPr>
              <w:ind w:left="467"/>
              <w:rPr>
                <w:rFonts w:ascii="Calibri" w:hAnsi="Calibri" w:eastAsia="Calibri" w:cs="Calibri"/>
                <w:sz w:val="22"/>
              </w:rPr>
            </w:pPr>
            <w:r>
              <w:rPr>
                <w:rFonts w:ascii="Calibri" w:hAnsi="Calibri" w:eastAsia="Calibri" w:cs="Calibri"/>
                <w:sz w:val="22"/>
                <w:shd w:val="clear" w:color="auto" w:fill="FFFFFF"/>
              </w:rPr>
              <w:t>Each image submitted must be the original work of the participant who must also be its copyright owner.</w:t>
            </w:r>
          </w:p>
          <w:p>
            <w:pPr>
              <w:ind w:left="467"/>
              <w:rPr>
                <w:rFonts w:ascii="Calibri" w:hAnsi="Calibri" w:eastAsia="Calibri" w:cs="Calibri"/>
                <w:sz w:val="22"/>
              </w:rPr>
            </w:pPr>
            <w:r>
              <w:rPr>
                <w:rFonts w:ascii="Calibri" w:hAnsi="Calibri" w:eastAsia="Calibri" w:cs="Calibri"/>
                <w:sz w:val="22"/>
              </w:rPr>
              <w:t>Each school can have any number of participants</w:t>
            </w:r>
          </w:p>
          <w:p>
            <w:pPr>
              <w:ind w:left="467"/>
              <w:rPr>
                <w:rFonts w:ascii="Calibri" w:hAnsi="Calibri" w:eastAsia="Calibri" w:cs="Calibri"/>
                <w:sz w:val="22"/>
              </w:rPr>
            </w:pPr>
            <w:r>
              <w:rPr>
                <w:rFonts w:ascii="Calibri" w:hAnsi="Calibri" w:eastAsia="Calibri" w:cs="Calibri"/>
                <w:sz w:val="22"/>
              </w:rPr>
              <w:t>Each participant can submit only one photograph.</w:t>
            </w:r>
          </w:p>
          <w:p>
            <w:pPr>
              <w:ind w:left="467"/>
              <w:rPr>
                <w:rFonts w:ascii="Calibri" w:hAnsi="Calibri" w:eastAsia="Calibri" w:cs="Calibri"/>
                <w:color w:val="FF0000"/>
                <w:sz w:val="22"/>
              </w:rPr>
            </w:pPr>
            <w:r>
              <w:rPr>
                <w:rFonts w:ascii="Calibri" w:hAnsi="Calibri" w:eastAsia="Calibri" w:cs="Calibri"/>
                <w:color w:val="FF0000"/>
                <w:sz w:val="22"/>
              </w:rPr>
              <w:t>Photographs location and speciality must be mentioned.</w:t>
            </w:r>
          </w:p>
          <w:p>
            <w:pPr>
              <w:ind w:left="467"/>
              <w:jc w:val="left"/>
              <w:rPr>
                <w:rFonts w:ascii="Calibri" w:hAnsi="Calibri" w:eastAsia="Calibri" w:cs="Calibri"/>
                <w:sz w:val="22"/>
              </w:rPr>
            </w:pPr>
            <w:r>
              <w:rPr>
                <w:rFonts w:ascii="Calibri" w:hAnsi="Calibri" w:eastAsia="Calibri" w:cs="Calibri"/>
                <w:sz w:val="22"/>
              </w:rPr>
              <w:t>Photographs will be evaluated by a panel of judges.</w:t>
            </w:r>
          </w:p>
          <w:p>
            <w:pPr>
              <w:ind w:left="467"/>
              <w:jc w:val="left"/>
              <w:rPr>
                <w:rFonts w:ascii="Calibri" w:hAnsi="Calibri" w:eastAsia="Calibri" w:cs="Calibri"/>
                <w:sz w:val="22"/>
              </w:rPr>
            </w:pPr>
            <w:r>
              <w:rPr>
                <w:rFonts w:ascii="Calibri" w:hAnsi="Calibri" w:eastAsia="Calibri" w:cs="Calibri"/>
                <w:sz w:val="22"/>
              </w:rPr>
              <w:t>The jury’s decision is final.</w:t>
            </w:r>
          </w:p>
          <w:p>
            <w:pPr>
              <w:ind w:left="467"/>
              <w:jc w:val="left"/>
              <w:rPr>
                <w:rFonts w:ascii="Calibri" w:hAnsi="Calibri" w:eastAsia="Calibri" w:cs="Calibri"/>
                <w:sz w:val="22"/>
              </w:rPr>
            </w:pPr>
            <w:r>
              <w:rPr>
                <w:rFonts w:ascii="Calibri" w:hAnsi="Calibri" w:eastAsia="Calibri" w:cs="Calibri"/>
                <w:sz w:val="22"/>
                <w:shd w:val="clear" w:color="auto" w:fill="FFFFFF"/>
              </w:rPr>
              <w:t>Images of not more than 10 MB in size must be submitted online and the original images should be of at least 3 MB in size as winning images will be printed and exhibited.</w:t>
            </w:r>
          </w:p>
          <w:p>
            <w:pPr>
              <w:ind w:left="467"/>
              <w:jc w:val="left"/>
              <w:rPr>
                <w:rFonts w:ascii="Calibri" w:hAnsi="Calibri" w:eastAsia="Calibri" w:cs="Calibri"/>
                <w:sz w:val="22"/>
                <w:shd w:val="clear" w:color="auto" w:fill="FFFFFF"/>
              </w:rPr>
            </w:pPr>
            <w:r>
              <w:rPr>
                <w:rFonts w:ascii="Calibri" w:hAnsi="Calibri" w:eastAsia="Calibri" w:cs="Calibri"/>
                <w:sz w:val="22"/>
                <w:shd w:val="clear" w:color="auto" w:fill="FFFFFF"/>
              </w:rPr>
              <w:t>Send your photographs along with name,schoolName,E-Mail id.</w:t>
            </w:r>
          </w:p>
          <w:p>
            <w:pPr>
              <w:ind w:left="467"/>
              <w:jc w:val="left"/>
              <w:rPr>
                <w:rFonts w:ascii="Calibri" w:hAnsi="Calibri" w:eastAsia="Calibri" w:cs="Calibri"/>
                <w:color w:val="FF0000"/>
                <w:sz w:val="22"/>
              </w:rPr>
            </w:pPr>
          </w:p>
          <w:p>
            <w:pPr>
              <w:ind w:left="467"/>
              <w:jc w:val="left"/>
              <w:rPr>
                <w:rFonts w:ascii="Calibri" w:hAnsi="Calibri" w:eastAsia="Calibri" w:cs="Calibri"/>
                <w:color w:val="FF0000"/>
                <w:sz w:val="22"/>
                <w:shd w:val="clear" w:color="auto" w:fill="FFFFFF"/>
              </w:rPr>
            </w:pPr>
            <w:r>
              <w:rPr>
                <w:rFonts w:ascii="Calibri" w:hAnsi="Calibri" w:eastAsia="Calibri" w:cs="Calibri"/>
                <w:color w:val="FF0000"/>
                <w:sz w:val="22"/>
                <w:shd w:val="clear" w:color="auto" w:fill="FFFFFF"/>
              </w:rPr>
              <w:t xml:space="preserve">Deadline: February </w:t>
            </w:r>
            <w:r>
              <w:rPr>
                <w:rFonts w:ascii="Calibri" w:hAnsi="Calibri" w:eastAsia="Calibri" w:cs="Calibri"/>
                <w:color w:val="FF0000"/>
                <w:sz w:val="22"/>
                <w:shd w:val="clear" w:color="auto" w:fill="FFFFFF"/>
                <w:lang w:val="en-IN"/>
              </w:rPr>
              <w:t>7</w:t>
            </w:r>
            <w:r>
              <w:rPr>
                <w:rFonts w:ascii="Calibri" w:hAnsi="Calibri" w:eastAsia="Calibri" w:cs="Calibri"/>
                <w:color w:val="FF0000"/>
                <w:sz w:val="22"/>
                <w:shd w:val="clear" w:color="auto" w:fill="FFFFFF"/>
              </w:rPr>
              <w:t>, 2018.</w:t>
            </w:r>
          </w:p>
          <w:p>
            <w:pPr>
              <w:ind w:left="467"/>
              <w:rPr>
                <w:rFonts w:ascii="Calibri" w:hAnsi="Calibri" w:eastAsia="Calibri" w:cs="Calibri"/>
                <w:sz w:val="22"/>
              </w:rPr>
            </w:pPr>
            <w:r>
              <w:rPr>
                <w:rFonts w:ascii="Calibri" w:hAnsi="Calibri" w:eastAsia="Calibri" w:cs="Calibri"/>
                <w:sz w:val="22"/>
              </w:rPr>
              <w:t>. Any delay in submission leads to disqualification.</w:t>
            </w:r>
          </w:p>
          <w:p>
            <w:pPr>
              <w:ind w:left="467"/>
              <w:jc w:val="left"/>
              <w:rPr>
                <w:rFonts w:ascii="Calibri" w:hAnsi="Calibri" w:eastAsia="Calibri" w:cs="Calibri"/>
                <w:sz w:val="22"/>
              </w:rPr>
            </w:pPr>
          </w:p>
          <w:p>
            <w:pPr>
              <w:ind w:left="467"/>
              <w:jc w:val="left"/>
              <w:rPr>
                <w:rFonts w:ascii="Calibri" w:hAnsi="Calibri" w:eastAsia="Calibri" w:cs="Calibri"/>
                <w:sz w:val="22"/>
              </w:rPr>
            </w:pPr>
          </w:p>
        </w:tc>
      </w:tr>
      <w:tr>
        <w:tblPrEx>
          <w:tblLayout w:type="fixed"/>
          <w:tblCellMar>
            <w:top w:w="0" w:type="dxa"/>
            <w:left w:w="10" w:type="dxa"/>
            <w:bottom w:w="0" w:type="dxa"/>
            <w:right w:w="10" w:type="dxa"/>
          </w:tblCellMar>
        </w:tblPrEx>
        <w:trPr>
          <w:trHeight w:val="1" w:hRule="atLeast"/>
        </w:trPr>
        <w:tc>
          <w:tcPr>
            <w:tcW w:w="14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SHORT FILM</w:t>
            </w:r>
          </w:p>
        </w:tc>
        <w:tc>
          <w:tcPr>
            <w:tcW w:w="9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22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shd w:val="clear" w:color="auto" w:fill="FFFFFF"/>
              </w:rPr>
              <w:t xml:space="preserve">Are you a high-school aged student who loves to create short film? This is the right place. The competition encourages students to explore the medium of film and use multi-media formats for awareness, marketing </w:t>
            </w:r>
          </w:p>
        </w:tc>
        <w:tc>
          <w:tcPr>
            <w:tcW w:w="12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No specialized theme</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467"/>
              <w:jc w:val="left"/>
              <w:rPr>
                <w:rFonts w:ascii="Calibri" w:hAnsi="Calibri" w:eastAsia="Calibri" w:cs="Calibri"/>
                <w:sz w:val="22"/>
              </w:rPr>
            </w:pPr>
            <w:r>
              <w:rPr>
                <w:rFonts w:ascii="Calibri" w:hAnsi="Calibri" w:eastAsia="Calibri" w:cs="Calibri"/>
                <w:sz w:val="22"/>
              </w:rPr>
              <w:t>Each school can have any number of participants</w:t>
            </w:r>
          </w:p>
          <w:p>
            <w:pPr>
              <w:ind w:left="467"/>
              <w:jc w:val="left"/>
              <w:rPr>
                <w:rFonts w:ascii="Calibri" w:hAnsi="Calibri" w:eastAsia="Calibri" w:cs="Calibri"/>
                <w:sz w:val="22"/>
              </w:rPr>
            </w:pPr>
            <w:r>
              <w:rPr>
                <w:rFonts w:ascii="Calibri" w:hAnsi="Calibri" w:eastAsia="Calibri" w:cs="Calibri"/>
                <w:sz w:val="22"/>
              </w:rPr>
              <w:t>Each participant can submit up to one videos.</w:t>
            </w:r>
          </w:p>
          <w:p>
            <w:pPr>
              <w:ind w:left="467"/>
              <w:jc w:val="left"/>
              <w:rPr>
                <w:rFonts w:ascii="Calibri" w:hAnsi="Calibri" w:eastAsia="Calibri" w:cs="Calibri"/>
                <w:sz w:val="22"/>
              </w:rPr>
            </w:pPr>
            <w:r>
              <w:rPr>
                <w:rFonts w:ascii="Calibri" w:hAnsi="Calibri" w:eastAsia="Calibri" w:cs="Calibri"/>
                <w:sz w:val="22"/>
              </w:rPr>
              <w:t>Videos will be evaluated by a panel of judges.</w:t>
            </w:r>
          </w:p>
          <w:p>
            <w:pPr>
              <w:ind w:left="467"/>
              <w:jc w:val="left"/>
              <w:rPr>
                <w:rFonts w:ascii="Calibri" w:hAnsi="Calibri" w:eastAsia="Calibri" w:cs="Calibri"/>
                <w:sz w:val="22"/>
              </w:rPr>
            </w:pPr>
            <w:r>
              <w:rPr>
                <w:rFonts w:ascii="Calibri" w:hAnsi="Calibri" w:eastAsia="Calibri" w:cs="Calibri"/>
                <w:sz w:val="22"/>
              </w:rPr>
              <w:t>Time limit:10 to 12 minutes.</w:t>
            </w:r>
          </w:p>
          <w:p>
            <w:pPr>
              <w:ind w:left="467"/>
              <w:jc w:val="left"/>
              <w:rPr>
                <w:rFonts w:ascii="Calibri" w:hAnsi="Calibri" w:eastAsia="Calibri" w:cs="Calibri"/>
                <w:sz w:val="22"/>
              </w:rPr>
            </w:pPr>
            <w:r>
              <w:rPr>
                <w:rFonts w:ascii="Calibri" w:hAnsi="Calibri" w:eastAsia="Calibri" w:cs="Calibri"/>
                <w:sz w:val="22"/>
              </w:rPr>
              <w:t>Language :Tamil/English</w:t>
            </w:r>
          </w:p>
          <w:p>
            <w:pPr>
              <w:ind w:left="467"/>
              <w:jc w:val="left"/>
              <w:rPr>
                <w:rFonts w:ascii="Calibri" w:hAnsi="Calibri" w:eastAsia="Calibri" w:cs="Calibri"/>
                <w:sz w:val="22"/>
              </w:rPr>
            </w:pPr>
            <w:r>
              <w:rPr>
                <w:rFonts w:ascii="Calibri" w:hAnsi="Calibri" w:eastAsia="Calibri" w:cs="Calibri"/>
                <w:sz w:val="22"/>
                <w:shd w:val="clear" w:color="auto" w:fill="FFFFFF"/>
              </w:rPr>
              <w:t>Send your videos along with name,schoolName,E-Mail id.</w:t>
            </w:r>
          </w:p>
          <w:p>
            <w:pPr>
              <w:ind w:left="467"/>
              <w:jc w:val="left"/>
              <w:rPr>
                <w:rFonts w:ascii="Calibri" w:hAnsi="Calibri" w:eastAsia="Calibri" w:cs="Calibri"/>
                <w:sz w:val="22"/>
              </w:rPr>
            </w:pPr>
            <w:r>
              <w:rPr>
                <w:rFonts w:ascii="Calibri" w:hAnsi="Calibri" w:eastAsia="Calibri" w:cs="Calibri"/>
                <w:color w:val="FF0000"/>
                <w:sz w:val="22"/>
                <w:shd w:val="clear" w:color="auto" w:fill="FFFFFF"/>
              </w:rPr>
              <w:t xml:space="preserve">Deadline: February </w:t>
            </w:r>
            <w:r>
              <w:rPr>
                <w:rFonts w:ascii="Calibri" w:hAnsi="Calibri" w:eastAsia="Calibri" w:cs="Calibri"/>
                <w:color w:val="FF0000"/>
                <w:sz w:val="22"/>
                <w:shd w:val="clear" w:color="auto" w:fill="FFFFFF"/>
                <w:lang w:val="en-IN"/>
              </w:rPr>
              <w:t>7</w:t>
            </w:r>
            <w:r>
              <w:rPr>
                <w:rFonts w:ascii="Calibri" w:hAnsi="Calibri" w:eastAsia="Calibri" w:cs="Calibri"/>
                <w:color w:val="FF0000"/>
                <w:sz w:val="22"/>
                <w:shd w:val="clear" w:color="auto" w:fill="FFFFFF"/>
              </w:rPr>
              <w:t>, 2018.</w:t>
            </w:r>
          </w:p>
        </w:tc>
      </w:tr>
    </w:tbl>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b/>
          <w:sz w:val="28"/>
        </w:rPr>
        <w:t>DANCE:</w:t>
      </w:r>
    </w:p>
    <w:tbl>
      <w:tblPr>
        <w:tblStyle w:val="4"/>
        <w:tblW w:w="8758" w:type="dxa"/>
        <w:tblInd w:w="98" w:type="dxa"/>
        <w:tblLayout w:type="fixed"/>
        <w:tblCellMar>
          <w:top w:w="0" w:type="dxa"/>
          <w:left w:w="10" w:type="dxa"/>
          <w:bottom w:w="0" w:type="dxa"/>
          <w:right w:w="10" w:type="dxa"/>
        </w:tblCellMar>
      </w:tblPr>
      <w:tblGrid>
        <w:gridCol w:w="1432"/>
        <w:gridCol w:w="1390"/>
        <w:gridCol w:w="1731"/>
        <w:gridCol w:w="1696"/>
        <w:gridCol w:w="2509"/>
      </w:tblGrid>
      <w:tr>
        <w:tblPrEx>
          <w:tblLayout w:type="fixed"/>
          <w:tblCellMar>
            <w:top w:w="0" w:type="dxa"/>
            <w:left w:w="10" w:type="dxa"/>
            <w:bottom w:w="0" w:type="dxa"/>
            <w:right w:w="10" w:type="dxa"/>
          </w:tblCellMar>
        </w:tblPrEx>
        <w:trPr>
          <w:trHeight w:val="1" w:hRule="atLeast"/>
        </w:trPr>
        <w:tc>
          <w:tcPr>
            <w:tcW w:w="1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13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17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TOPICS</w:t>
            </w:r>
          </w:p>
        </w:tc>
        <w:tc>
          <w:tcPr>
            <w:tcW w:w="2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Rules</w:t>
            </w:r>
          </w:p>
        </w:tc>
      </w:tr>
      <w:tr>
        <w:tblPrEx>
          <w:tblLayout w:type="fixed"/>
          <w:tblCellMar>
            <w:top w:w="0" w:type="dxa"/>
            <w:left w:w="10" w:type="dxa"/>
            <w:bottom w:w="0" w:type="dxa"/>
            <w:right w:w="10" w:type="dxa"/>
          </w:tblCellMar>
        </w:tblPrEx>
        <w:trPr>
          <w:trHeight w:val="1" w:hRule="atLeast"/>
        </w:trPr>
        <w:tc>
          <w:tcPr>
            <w:tcW w:w="14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MAKE YOUR MOVE</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13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B,C,D</w:t>
            </w:r>
          </w:p>
        </w:tc>
        <w:tc>
          <w:tcPr>
            <w:tcW w:w="17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Got a gang. Inspired by dance. Show your passion. The stage is yours. Stun the audience.</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hint="cs" w:ascii="Calibri" w:hAnsi="Calibri" w:eastAsia="Calibri" w:cs="Latha"/>
                <w:sz w:val="22"/>
                <w:cs/>
                <w:lang w:bidi="ta-IN"/>
              </w:rPr>
              <w:t>தூங்கா</w:t>
            </w:r>
            <w:r>
              <w:rPr>
                <w:rFonts w:ascii="Calibri" w:hAnsi="Calibri" w:eastAsia="Calibri" w:cs="Latha"/>
                <w:sz w:val="22"/>
                <w:cs/>
                <w:lang w:val="en-US" w:bidi="ta-IN"/>
              </w:rPr>
              <w:t xml:space="preserve"> நகரம்</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sz w:val="22"/>
              </w:rPr>
            </w:pPr>
          </w:p>
        </w:tc>
        <w:tc>
          <w:tcPr>
            <w:tcW w:w="25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ind w:left="358" w:hanging="52"/>
              <w:jc w:val="left"/>
              <w:rPr>
                <w:rFonts w:ascii="Calibri" w:hAnsi="Calibri" w:eastAsia="Calibri" w:cs="Calibri"/>
                <w:sz w:val="22"/>
              </w:rPr>
            </w:pPr>
            <w:r>
              <w:rPr>
                <w:rFonts w:ascii="Calibri" w:hAnsi="Calibri" w:eastAsia="Calibri" w:cs="Calibri"/>
                <w:b/>
                <w:sz w:val="22"/>
              </w:rPr>
              <w:t>GROUP DANCE</w:t>
            </w:r>
          </w:p>
          <w:p>
            <w:pPr>
              <w:ind w:left="74"/>
              <w:jc w:val="left"/>
              <w:rPr>
                <w:rFonts w:ascii="Calibri" w:hAnsi="Calibri" w:eastAsia="Calibri" w:cs="Calibri"/>
                <w:sz w:val="22"/>
              </w:rPr>
            </w:pPr>
            <w:r>
              <w:rPr>
                <w:rFonts w:ascii="Calibri" w:hAnsi="Calibri" w:eastAsia="Calibri" w:cs="Calibri"/>
                <w:color w:val="FF0000"/>
                <w:sz w:val="22"/>
              </w:rPr>
              <w:t>Members of all three categories may form a team (Not exceeding 8).</w:t>
            </w:r>
          </w:p>
          <w:p>
            <w:pPr>
              <w:ind w:left="74"/>
              <w:jc w:val="left"/>
              <w:rPr>
                <w:rFonts w:ascii="Calibri" w:hAnsi="Calibri" w:eastAsia="Calibri" w:cs="Calibri"/>
                <w:sz w:val="22"/>
              </w:rPr>
            </w:pPr>
            <w:r>
              <w:rPr>
                <w:rFonts w:ascii="Calibri" w:hAnsi="Calibri" w:eastAsia="Calibri" w:cs="Calibri"/>
                <w:color w:val="FF0000"/>
                <w:sz w:val="22"/>
              </w:rPr>
              <w:t>Only one team per school is allowed.</w:t>
            </w:r>
          </w:p>
          <w:p>
            <w:pPr>
              <w:ind w:left="358" w:hanging="52"/>
              <w:jc w:val="left"/>
              <w:rPr>
                <w:rFonts w:ascii="Calibri" w:hAnsi="Calibri" w:eastAsia="Calibri" w:cs="Calibri"/>
                <w:sz w:val="22"/>
              </w:rPr>
            </w:pPr>
          </w:p>
          <w:p>
            <w:pPr>
              <w:ind w:left="74"/>
              <w:jc w:val="left"/>
              <w:rPr>
                <w:rFonts w:ascii="Calibri" w:hAnsi="Calibri" w:eastAsia="Calibri" w:cs="Calibri"/>
                <w:sz w:val="22"/>
              </w:rPr>
            </w:pPr>
            <w:r>
              <w:rPr>
                <w:rFonts w:ascii="Calibri" w:hAnsi="Calibri" w:eastAsia="Calibri" w:cs="Calibri"/>
                <w:sz w:val="22"/>
              </w:rPr>
              <w:t>No cinema songs</w:t>
            </w:r>
          </w:p>
          <w:p>
            <w:pPr>
              <w:ind w:left="74"/>
              <w:jc w:val="left"/>
              <w:rPr>
                <w:rFonts w:ascii="Calibri" w:hAnsi="Calibri" w:eastAsia="Calibri" w:cs="Calibri"/>
                <w:sz w:val="22"/>
              </w:rPr>
            </w:pPr>
            <w:r>
              <w:rPr>
                <w:rFonts w:ascii="Calibri" w:hAnsi="Calibri" w:eastAsia="Calibri" w:cs="Calibri"/>
                <w:sz w:val="22"/>
              </w:rPr>
              <w:t>Music allowed.</w:t>
            </w:r>
          </w:p>
          <w:p>
            <w:pPr>
              <w:ind w:left="74"/>
              <w:jc w:val="left"/>
              <w:rPr>
                <w:rFonts w:ascii="Calibri" w:hAnsi="Calibri" w:eastAsia="Calibri" w:cs="Calibri"/>
                <w:sz w:val="22"/>
              </w:rPr>
            </w:pPr>
            <w:r>
              <w:rPr>
                <w:rFonts w:ascii="Calibri" w:hAnsi="Calibri" w:eastAsia="Calibri" w:cs="Calibri"/>
                <w:sz w:val="22"/>
              </w:rPr>
              <w:t>Use of property yields extra points.</w:t>
            </w:r>
          </w:p>
          <w:p>
            <w:pPr>
              <w:ind w:left="74"/>
              <w:jc w:val="left"/>
              <w:rPr>
                <w:rFonts w:ascii="Calibri" w:hAnsi="Calibri" w:eastAsia="Calibri" w:cs="Calibri"/>
                <w:sz w:val="22"/>
              </w:rPr>
            </w:pPr>
            <w:r>
              <w:rPr>
                <w:rFonts w:ascii="Calibri" w:hAnsi="Calibri" w:eastAsia="Calibri" w:cs="Calibri"/>
                <w:sz w:val="22"/>
              </w:rPr>
              <w:t>A scene from epics or the biography of legends divas or leaders should be presented.</w:t>
            </w:r>
          </w:p>
          <w:p>
            <w:pPr>
              <w:ind w:left="74"/>
              <w:jc w:val="left"/>
              <w:rPr>
                <w:rFonts w:ascii="Calibri" w:hAnsi="Calibri" w:eastAsia="Calibri" w:cs="Calibri"/>
                <w:sz w:val="22"/>
              </w:rPr>
            </w:pPr>
            <w:r>
              <w:rPr>
                <w:rFonts w:ascii="Calibri" w:hAnsi="Calibri" w:eastAsia="Calibri" w:cs="Calibri"/>
                <w:color w:val="FF0000"/>
                <w:sz w:val="22"/>
              </w:rPr>
              <w:t>Max time – 5 min</w:t>
            </w:r>
          </w:p>
          <w:p>
            <w:pPr>
              <w:ind w:left="74"/>
              <w:jc w:val="left"/>
              <w:rPr>
                <w:rFonts w:ascii="Calibri" w:hAnsi="Calibri" w:eastAsia="Calibri" w:cs="Calibri"/>
                <w:sz w:val="22"/>
              </w:rPr>
            </w:pPr>
          </w:p>
          <w:p>
            <w:pPr>
              <w:spacing w:after="160" w:line="259" w:lineRule="auto"/>
              <w:ind w:left="167" w:hanging="93"/>
              <w:jc w:val="left"/>
              <w:rPr>
                <w:rFonts w:ascii="Calibri" w:hAnsi="Calibri" w:eastAsia="Calibri" w:cs="Calibri"/>
                <w:sz w:val="22"/>
              </w:rPr>
            </w:pPr>
            <w:r>
              <w:rPr>
                <w:rFonts w:ascii="Calibri" w:hAnsi="Calibri" w:eastAsia="Calibri" w:cs="Calibri"/>
                <w:b/>
                <w:sz w:val="22"/>
              </w:rPr>
              <w:t>SOLO DANCE</w:t>
            </w:r>
          </w:p>
          <w:p>
            <w:pPr>
              <w:spacing w:after="160" w:line="259" w:lineRule="auto"/>
              <w:ind w:left="167" w:hanging="93"/>
              <w:jc w:val="left"/>
              <w:rPr>
                <w:rFonts w:ascii="Calibri" w:hAnsi="Calibri" w:eastAsia="Calibri" w:cs="Calibri"/>
                <w:sz w:val="22"/>
              </w:rPr>
            </w:pPr>
            <w:r>
              <w:rPr>
                <w:rFonts w:ascii="Calibri" w:hAnsi="Calibri" w:eastAsia="Calibri" w:cs="Calibri"/>
                <w:color w:val="FF0000"/>
                <w:sz w:val="22"/>
              </w:rPr>
              <w:t>Two member from school is allowed</w:t>
            </w:r>
          </w:p>
          <w:p>
            <w:pPr>
              <w:spacing w:after="160" w:line="259" w:lineRule="auto"/>
              <w:ind w:left="167" w:hanging="93"/>
              <w:jc w:val="left"/>
              <w:rPr>
                <w:rFonts w:ascii="Calibri" w:hAnsi="Calibri" w:eastAsia="Calibri" w:cs="Calibri"/>
                <w:sz w:val="22"/>
              </w:rPr>
            </w:pPr>
            <w:r>
              <w:rPr>
                <w:rFonts w:ascii="Calibri" w:hAnsi="Calibri" w:eastAsia="Calibri" w:cs="Calibri"/>
                <w:sz w:val="22"/>
              </w:rPr>
              <w:t>No gender discrimination songs allowed</w:t>
            </w:r>
          </w:p>
          <w:p>
            <w:pPr>
              <w:ind w:left="32" w:firstLine="42"/>
              <w:jc w:val="left"/>
              <w:rPr>
                <w:rFonts w:ascii="Calibri" w:hAnsi="Calibri" w:eastAsia="Calibri" w:cs="Calibri"/>
                <w:sz w:val="22"/>
              </w:rPr>
            </w:pPr>
            <w:r>
              <w:rPr>
                <w:rFonts w:ascii="Calibri" w:hAnsi="Calibri" w:eastAsia="Calibri" w:cs="Calibri"/>
                <w:sz w:val="22"/>
              </w:rPr>
              <w:t>showcase extreme forms of dance styles</w:t>
            </w:r>
          </w:p>
          <w:p>
            <w:pPr>
              <w:ind w:left="32" w:firstLine="42"/>
              <w:jc w:val="left"/>
              <w:rPr>
                <w:rFonts w:ascii="Calibri" w:hAnsi="Calibri" w:eastAsia="Calibri" w:cs="Calibri"/>
                <w:sz w:val="22"/>
              </w:rPr>
            </w:pPr>
            <w:r>
              <w:rPr>
                <w:rFonts w:ascii="Calibri" w:hAnsi="Calibri" w:eastAsia="Calibri" w:cs="Calibri"/>
                <w:sz w:val="22"/>
              </w:rPr>
              <w:t>Blending with various cultural dance forms of India is appreciable.</w:t>
            </w:r>
          </w:p>
          <w:p>
            <w:pPr>
              <w:ind w:left="32" w:firstLine="42"/>
              <w:jc w:val="left"/>
              <w:rPr>
                <w:rFonts w:ascii="Calibri" w:hAnsi="Calibri" w:eastAsia="Calibri" w:cs="Calibri"/>
                <w:sz w:val="22"/>
              </w:rPr>
            </w:pPr>
            <w:r>
              <w:rPr>
                <w:rFonts w:ascii="Calibri" w:hAnsi="Calibri" w:eastAsia="Calibri" w:cs="Calibri"/>
                <w:sz w:val="22"/>
              </w:rPr>
              <w:t>Freestyle allowed.</w:t>
            </w:r>
          </w:p>
          <w:p>
            <w:pPr>
              <w:ind w:left="32" w:firstLine="42"/>
              <w:jc w:val="left"/>
              <w:rPr>
                <w:rFonts w:ascii="Calibri" w:hAnsi="Calibri" w:eastAsia="Calibri" w:cs="Calibri"/>
                <w:sz w:val="22"/>
              </w:rPr>
            </w:pPr>
            <w:r>
              <w:rPr>
                <w:rFonts w:ascii="Calibri" w:hAnsi="Calibri" w:eastAsia="Calibri" w:cs="Calibri"/>
                <w:sz w:val="22"/>
              </w:rPr>
              <w:t>Max timing – 3 min</w:t>
            </w:r>
          </w:p>
          <w:p>
            <w:pPr>
              <w:spacing w:after="160" w:line="259" w:lineRule="auto"/>
              <w:ind w:left="167" w:hanging="93"/>
              <w:jc w:val="left"/>
              <w:rPr>
                <w:rFonts w:ascii="Calibri" w:hAnsi="Calibri" w:eastAsia="Calibri" w:cs="Calibri"/>
                <w:b/>
                <w:sz w:val="22"/>
              </w:rPr>
            </w:pPr>
          </w:p>
          <w:p>
            <w:pPr>
              <w:spacing w:after="160" w:line="259" w:lineRule="auto"/>
              <w:ind w:left="167" w:hanging="93"/>
              <w:jc w:val="left"/>
              <w:rPr>
                <w:rFonts w:ascii="Calibri" w:hAnsi="Calibri" w:eastAsia="Calibri" w:cs="Calibri"/>
                <w:b/>
                <w:sz w:val="22"/>
              </w:rPr>
            </w:pPr>
            <w:r>
              <w:rPr>
                <w:rFonts w:ascii="Calibri" w:hAnsi="Calibri" w:eastAsia="Calibri" w:cs="Calibri"/>
                <w:b/>
                <w:sz w:val="22"/>
              </w:rPr>
              <w:t>FOOT LOOSE</w:t>
            </w:r>
          </w:p>
          <w:p>
            <w:pPr>
              <w:spacing w:after="160" w:line="259" w:lineRule="auto"/>
              <w:ind w:left="167" w:hanging="93"/>
              <w:jc w:val="left"/>
              <w:rPr>
                <w:rFonts w:ascii="Calibri" w:hAnsi="Calibri" w:eastAsia="Calibri" w:cs="Calibri"/>
                <w:sz w:val="22"/>
              </w:rPr>
            </w:pPr>
            <w:r>
              <w:rPr>
                <w:rFonts w:ascii="Calibri" w:hAnsi="Calibri" w:eastAsia="Calibri" w:cs="Calibri"/>
                <w:sz w:val="22"/>
              </w:rPr>
              <w:t>On spot.</w:t>
            </w:r>
          </w:p>
          <w:p>
            <w:pPr>
              <w:ind w:left="32" w:firstLine="42"/>
              <w:jc w:val="left"/>
              <w:rPr>
                <w:rFonts w:ascii="Calibri" w:hAnsi="Calibri" w:eastAsia="Calibri" w:cs="Calibri"/>
                <w:sz w:val="22"/>
              </w:rPr>
            </w:pPr>
            <w:r>
              <w:rPr>
                <w:rFonts w:ascii="Calibri" w:hAnsi="Calibri" w:eastAsia="Calibri" w:cs="Calibri"/>
                <w:sz w:val="22"/>
              </w:rPr>
              <w:t>Dance based on the  songs played.</w:t>
            </w:r>
          </w:p>
          <w:p>
            <w:pPr>
              <w:ind w:left="167" w:hanging="93"/>
              <w:jc w:val="left"/>
              <w:rPr>
                <w:rFonts w:ascii="Calibri" w:hAnsi="Calibri" w:eastAsia="Calibri" w:cs="Calibri"/>
                <w:sz w:val="22"/>
              </w:rPr>
            </w:pPr>
            <w:r>
              <w:rPr>
                <w:rFonts w:ascii="Calibri" w:hAnsi="Calibri" w:eastAsia="Calibri" w:cs="Calibri"/>
                <w:color w:val="FF0000"/>
                <w:sz w:val="22"/>
              </w:rPr>
              <w:t>One from the school.</w:t>
            </w:r>
          </w:p>
          <w:p>
            <w:pPr>
              <w:ind w:left="167" w:hanging="93"/>
              <w:jc w:val="left"/>
              <w:rPr>
                <w:rFonts w:ascii="Calibri" w:hAnsi="Calibri" w:eastAsia="Calibri" w:cs="Calibri"/>
                <w:sz w:val="22"/>
              </w:rPr>
            </w:pPr>
            <w:r>
              <w:rPr>
                <w:rFonts w:ascii="Calibri" w:hAnsi="Calibri" w:eastAsia="Calibri" w:cs="Calibri"/>
                <w:color w:val="FF0000"/>
                <w:sz w:val="22"/>
              </w:rPr>
              <w:t>Max time - 3mins</w:t>
            </w:r>
          </w:p>
        </w:tc>
      </w:tr>
    </w:tbl>
    <w:p>
      <w:pPr>
        <w:spacing w:after="160" w:line="259" w:lineRule="auto"/>
        <w:jc w:val="left"/>
        <w:rPr>
          <w:rFonts w:ascii="Calibri" w:hAnsi="Calibri" w:eastAsia="Calibri" w:cs="Calibri"/>
          <w:b/>
          <w:sz w:val="28"/>
        </w:rPr>
      </w:pPr>
    </w:p>
    <w:p>
      <w:pPr>
        <w:spacing w:after="160" w:line="259" w:lineRule="auto"/>
        <w:jc w:val="left"/>
        <w:rPr>
          <w:rFonts w:ascii="Calibri" w:hAnsi="Calibri" w:eastAsia="Calibri" w:cs="Calibri"/>
          <w:sz w:val="22"/>
        </w:rPr>
      </w:pPr>
      <w:bookmarkStart w:id="0" w:name="_GoBack"/>
      <w:bookmarkEnd w:id="0"/>
      <w:r>
        <w:rPr>
          <w:rFonts w:ascii="Calibri" w:hAnsi="Calibri" w:eastAsia="Calibri" w:cs="Calibri"/>
          <w:b/>
          <w:sz w:val="28"/>
        </w:rPr>
        <w:t>DRAMATICS:</w:t>
      </w:r>
    </w:p>
    <w:tbl>
      <w:tblPr>
        <w:tblStyle w:val="4"/>
        <w:tblW w:w="9534" w:type="dxa"/>
        <w:tblInd w:w="213" w:type="dxa"/>
        <w:tblLayout w:type="fixed"/>
        <w:tblCellMar>
          <w:top w:w="0" w:type="dxa"/>
          <w:left w:w="10" w:type="dxa"/>
          <w:bottom w:w="0" w:type="dxa"/>
          <w:right w:w="10" w:type="dxa"/>
        </w:tblCellMar>
      </w:tblPr>
      <w:tblGrid>
        <w:gridCol w:w="965"/>
        <w:gridCol w:w="915"/>
        <w:gridCol w:w="2247"/>
        <w:gridCol w:w="2005"/>
        <w:gridCol w:w="3402"/>
      </w:tblGrid>
      <w:tr>
        <w:tblPrEx>
          <w:tblLayout w:type="fixed"/>
          <w:tblCellMar>
            <w:top w:w="0" w:type="dxa"/>
            <w:left w:w="10" w:type="dxa"/>
            <w:bottom w:w="0" w:type="dxa"/>
            <w:right w:w="10" w:type="dxa"/>
          </w:tblCellMar>
        </w:tblPrEx>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9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2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TOPICS</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Rules</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MIME</w:t>
            </w:r>
          </w:p>
        </w:tc>
        <w:tc>
          <w:tcPr>
            <w:tcW w:w="9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C,D</w:t>
            </w:r>
          </w:p>
        </w:tc>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The act should not contain any dialogues or lip sync.</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It should be related to the topic and it should contain social message.</w:t>
            </w:r>
          </w:p>
          <w:p>
            <w:pPr>
              <w:spacing w:after="160" w:line="259" w:lineRule="auto"/>
              <w:jc w:val="left"/>
              <w:rPr>
                <w:rFonts w:ascii="Calibri" w:hAnsi="Calibri" w:eastAsia="Calibri" w:cs="Calibri"/>
                <w:sz w:val="22"/>
              </w:rPr>
            </w:pPr>
          </w:p>
        </w:tc>
        <w:tc>
          <w:tcPr>
            <w:tcW w:w="2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FF0000"/>
                <w:sz w:val="22"/>
              </w:rPr>
              <w:t>Will water scarcity leads to world war thre</w:t>
            </w:r>
            <w:r>
              <w:rPr>
                <w:rFonts w:ascii="Calibri" w:hAnsi="Calibri" w:eastAsia="Calibri" w:cs="Calibri"/>
                <w:color w:val="FF0000"/>
                <w:sz w:val="22"/>
                <w:lang w:val="en-US"/>
              </w:rPr>
              <w:t>e?</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62"/>
              <w:jc w:val="left"/>
              <w:rPr>
                <w:rFonts w:ascii="Calibri" w:hAnsi="Calibri" w:eastAsia="Calibri" w:cs="Calibri"/>
                <w:sz w:val="22"/>
              </w:rPr>
            </w:pPr>
            <w:r>
              <w:rPr>
                <w:rFonts w:ascii="Calibri" w:hAnsi="Calibri" w:eastAsia="Calibri" w:cs="Calibri"/>
                <w:sz w:val="22"/>
              </w:rPr>
              <w:t>One team from a school is allowed</w:t>
            </w:r>
          </w:p>
          <w:p>
            <w:pPr>
              <w:ind w:left="362"/>
              <w:jc w:val="left"/>
              <w:rPr>
                <w:rFonts w:ascii="Calibri" w:hAnsi="Calibri" w:eastAsia="Calibri" w:cs="Calibri"/>
                <w:sz w:val="22"/>
              </w:rPr>
            </w:pPr>
            <w:r>
              <w:rPr>
                <w:rFonts w:ascii="Calibri" w:hAnsi="Calibri" w:eastAsia="Calibri" w:cs="Calibri"/>
                <w:sz w:val="22"/>
              </w:rPr>
              <w:t>A team should not exceed 10 participants.</w:t>
            </w:r>
          </w:p>
          <w:p>
            <w:pPr>
              <w:ind w:left="362"/>
              <w:jc w:val="left"/>
              <w:rPr>
                <w:rFonts w:ascii="Calibri" w:hAnsi="Calibri" w:eastAsia="Calibri" w:cs="Calibri"/>
                <w:sz w:val="22"/>
              </w:rPr>
            </w:pPr>
            <w:r>
              <w:rPr>
                <w:rFonts w:ascii="Calibri" w:hAnsi="Calibri" w:eastAsia="Calibri" w:cs="Calibri"/>
                <w:color w:val="FF0000"/>
                <w:sz w:val="22"/>
              </w:rPr>
              <w:t>Maximum duration is 8 minutes. This also includes settling time.</w:t>
            </w:r>
          </w:p>
          <w:p>
            <w:pPr>
              <w:ind w:left="362"/>
              <w:jc w:val="left"/>
              <w:rPr>
                <w:rFonts w:ascii="Calibri" w:hAnsi="Calibri" w:eastAsia="Calibri" w:cs="Calibri"/>
                <w:sz w:val="22"/>
              </w:rPr>
            </w:pPr>
            <w:r>
              <w:rPr>
                <w:rFonts w:ascii="Calibri" w:hAnsi="Calibri" w:eastAsia="Calibri" w:cs="Calibri"/>
                <w:sz w:val="22"/>
              </w:rPr>
              <w:t>No act shall contain any offensive, obscene, disrespectful actions or gestures. The act will be immediately stopped and the entry will be disqualified, if these instructions are not followed.</w:t>
            </w:r>
          </w:p>
          <w:p>
            <w:pPr>
              <w:ind w:left="362"/>
              <w:jc w:val="left"/>
              <w:rPr>
                <w:rFonts w:ascii="Calibri" w:hAnsi="Calibri" w:eastAsia="Calibri" w:cs="Calibri"/>
                <w:sz w:val="22"/>
              </w:rPr>
            </w:pPr>
            <w:r>
              <w:rPr>
                <w:rFonts w:ascii="Calibri" w:hAnsi="Calibri" w:eastAsia="Calibri" w:cs="Calibri"/>
                <w:sz w:val="22"/>
              </w:rPr>
              <w:t>Points will be given on the basis of innovation, depiction of the situation, team work and expressions.</w:t>
            </w:r>
          </w:p>
          <w:p>
            <w:pPr>
              <w:ind w:left="362"/>
              <w:jc w:val="left"/>
              <w:rPr>
                <w:rFonts w:ascii="Calibri" w:hAnsi="Calibri" w:eastAsia="Calibri" w:cs="Calibri"/>
                <w:sz w:val="22"/>
              </w:rPr>
            </w:pPr>
            <w:r>
              <w:rPr>
                <w:rFonts w:ascii="Calibri" w:hAnsi="Calibri" w:eastAsia="Calibri" w:cs="Calibri"/>
                <w:sz w:val="22"/>
              </w:rPr>
              <w:t>All the materials to be used are to be brought by the students.</w:t>
            </w:r>
          </w:p>
          <w:p>
            <w:pPr>
              <w:ind w:left="362"/>
              <w:jc w:val="left"/>
              <w:rPr>
                <w:rFonts w:ascii="Calibri" w:hAnsi="Calibri" w:eastAsia="Calibri" w:cs="Calibri"/>
                <w:sz w:val="22"/>
              </w:rPr>
            </w:pPr>
            <w:r>
              <w:rPr>
                <w:rFonts w:ascii="Calibri" w:hAnsi="Calibri" w:eastAsia="Calibri" w:cs="Calibri"/>
                <w:sz w:val="22"/>
              </w:rPr>
              <w:t>Judges decision will be Final.</w:t>
            </w:r>
          </w:p>
          <w:p>
            <w:pPr>
              <w:ind w:left="362"/>
              <w:jc w:val="left"/>
              <w:rPr>
                <w:rFonts w:ascii="Calibri" w:hAnsi="Calibri" w:eastAsia="Calibri" w:cs="Calibri"/>
                <w:sz w:val="22"/>
              </w:rPr>
            </w:pPr>
            <w:r>
              <w:rPr>
                <w:rFonts w:ascii="Calibri" w:hAnsi="Calibri" w:eastAsia="Calibri" w:cs="Calibri"/>
                <w:sz w:val="22"/>
              </w:rPr>
              <w:t>Pluck cards are allowed</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VARIETY SHOW</w:t>
            </w:r>
          </w:p>
        </w:tc>
        <w:tc>
          <w:tcPr>
            <w:tcW w:w="9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A,B,C,D</w:t>
            </w:r>
          </w:p>
        </w:tc>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 You got a gang that is multi talented?</w:t>
            </w:r>
          </w:p>
          <w:p>
            <w:pPr>
              <w:spacing w:after="160" w:line="259" w:lineRule="auto"/>
              <w:jc w:val="left"/>
              <w:rPr>
                <w:rFonts w:ascii="Calibri" w:hAnsi="Calibri" w:eastAsia="Calibri" w:cs="Calibri"/>
                <w:sz w:val="22"/>
              </w:rPr>
            </w:pPr>
            <w:r>
              <w:rPr>
                <w:rFonts w:ascii="Calibri" w:hAnsi="Calibri" w:eastAsia="Calibri" w:cs="Calibri"/>
                <w:sz w:val="22"/>
              </w:rPr>
              <w:t>Express the talents in you and entertain the crowd.</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2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Open topic</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362"/>
              <w:jc w:val="left"/>
              <w:rPr>
                <w:rFonts w:ascii="Calibri" w:hAnsi="Calibri" w:eastAsia="Calibri" w:cs="Calibri"/>
                <w:sz w:val="22"/>
              </w:rPr>
            </w:pPr>
            <w:r>
              <w:rPr>
                <w:rFonts w:ascii="Calibri" w:hAnsi="Calibri" w:eastAsia="Calibri" w:cs="Calibri"/>
                <w:color w:val="FF0000"/>
                <w:sz w:val="22"/>
              </w:rPr>
              <w:t>Members of all four categories may form a team(Not exceeding 15 )</w:t>
            </w:r>
          </w:p>
          <w:p>
            <w:pPr>
              <w:ind w:left="362"/>
              <w:jc w:val="left"/>
              <w:rPr>
                <w:rFonts w:ascii="Calibri" w:hAnsi="Calibri" w:eastAsia="Calibri" w:cs="Calibri"/>
                <w:sz w:val="22"/>
              </w:rPr>
            </w:pPr>
            <w:r>
              <w:rPr>
                <w:rFonts w:ascii="Calibri" w:hAnsi="Calibri" w:eastAsia="Calibri" w:cs="Calibri"/>
                <w:sz w:val="22"/>
              </w:rPr>
              <w:t>The performance should be unique and it should not be the imitation of other events (like dance, mime, music, mimicry, formations, gymnastics etc... Should not be performed in this event)</w:t>
            </w:r>
          </w:p>
          <w:p>
            <w:pPr>
              <w:ind w:left="362"/>
              <w:jc w:val="left"/>
              <w:rPr>
                <w:rFonts w:ascii="Calibri" w:hAnsi="Calibri" w:eastAsia="Calibri" w:cs="Calibri"/>
                <w:sz w:val="22"/>
              </w:rPr>
            </w:pPr>
            <w:r>
              <w:rPr>
                <w:rFonts w:ascii="Calibri" w:hAnsi="Calibri" w:eastAsia="Calibri" w:cs="Calibri"/>
                <w:sz w:val="22"/>
              </w:rPr>
              <w:t>Events like Puppet shows, street play can also be performed.</w:t>
            </w:r>
          </w:p>
          <w:p>
            <w:pPr>
              <w:ind w:left="362"/>
              <w:jc w:val="left"/>
              <w:rPr>
                <w:rFonts w:ascii="Calibri" w:hAnsi="Calibri" w:eastAsia="Calibri" w:cs="Calibri"/>
                <w:sz w:val="22"/>
              </w:rPr>
            </w:pPr>
            <w:r>
              <w:rPr>
                <w:rFonts w:ascii="Calibri" w:hAnsi="Calibri" w:eastAsia="Calibri" w:cs="Calibri"/>
                <w:color w:val="FF0000"/>
                <w:sz w:val="22"/>
              </w:rPr>
              <w:t>Timing 10 mins</w:t>
            </w:r>
          </w:p>
          <w:p>
            <w:pPr>
              <w:ind w:left="362"/>
              <w:jc w:val="left"/>
              <w:rPr>
                <w:rFonts w:ascii="Calibri" w:hAnsi="Calibri" w:eastAsia="Calibri" w:cs="Calibri"/>
                <w:sz w:val="22"/>
              </w:rPr>
            </w:pPr>
            <w:r>
              <w:rPr>
                <w:rFonts w:ascii="Calibri" w:hAnsi="Calibri" w:eastAsia="Calibri" w:cs="Calibri"/>
                <w:color w:val="FF0000"/>
                <w:sz w:val="22"/>
              </w:rPr>
              <w:t>Dialogue delivery is allowed</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AD-ZAP</w:t>
            </w:r>
          </w:p>
        </w:tc>
        <w:tc>
          <w:tcPr>
            <w:tcW w:w="9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Market the products and grab prizes!</w:t>
            </w:r>
          </w:p>
        </w:tc>
        <w:tc>
          <w:tcPr>
            <w:tcW w:w="2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FF0000"/>
                <w:sz w:val="22"/>
              </w:rPr>
              <w:t>Prelims - your preparation</w:t>
            </w:r>
          </w:p>
          <w:p>
            <w:pPr>
              <w:spacing w:after="160" w:line="259" w:lineRule="auto"/>
              <w:jc w:val="left"/>
              <w:rPr>
                <w:rFonts w:ascii="Calibri" w:hAnsi="Calibri" w:eastAsia="Calibri" w:cs="Calibri"/>
                <w:sz w:val="22"/>
              </w:rPr>
            </w:pPr>
            <w:r>
              <w:rPr>
                <w:rFonts w:ascii="Calibri" w:hAnsi="Calibri" w:eastAsia="Calibri" w:cs="Calibri"/>
                <w:color w:val="FF0000"/>
                <w:sz w:val="22"/>
              </w:rPr>
              <w:t>Final – onspot</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100" w:after="100" w:line="259" w:lineRule="auto"/>
              <w:ind w:left="362"/>
              <w:jc w:val="left"/>
              <w:rPr>
                <w:rFonts w:ascii="Calibri" w:hAnsi="Calibri" w:eastAsia="Calibri" w:cs="Calibri"/>
                <w:sz w:val="22"/>
              </w:rPr>
            </w:pPr>
            <w:r>
              <w:rPr>
                <w:rFonts w:ascii="Calibri" w:hAnsi="Calibri" w:eastAsia="Calibri" w:cs="Calibri"/>
                <w:sz w:val="22"/>
              </w:rPr>
              <w:t>• A team should comprise 3-5 members.</w:t>
            </w:r>
          </w:p>
          <w:p>
            <w:pPr>
              <w:spacing w:before="100" w:after="100" w:line="259" w:lineRule="auto"/>
              <w:ind w:left="362"/>
              <w:jc w:val="left"/>
              <w:rPr>
                <w:rFonts w:ascii="Calibri" w:hAnsi="Calibri" w:eastAsia="Calibri" w:cs="Calibri"/>
                <w:sz w:val="22"/>
              </w:rPr>
            </w:pPr>
            <w:r>
              <w:rPr>
                <w:rFonts w:ascii="Calibri" w:hAnsi="Calibri" w:eastAsia="Calibri" w:cs="Calibri"/>
                <w:sz w:val="22"/>
              </w:rPr>
              <w:t>• Single team per school is allowed.</w:t>
            </w:r>
          </w:p>
          <w:p>
            <w:pPr>
              <w:spacing w:before="100" w:after="100" w:line="259" w:lineRule="auto"/>
              <w:ind w:left="362"/>
              <w:jc w:val="left"/>
              <w:rPr>
                <w:rFonts w:ascii="Calibri" w:hAnsi="Calibri" w:eastAsia="Calibri" w:cs="Calibri"/>
                <w:sz w:val="22"/>
              </w:rPr>
            </w:pPr>
            <w:r>
              <w:rPr>
                <w:rFonts w:ascii="Calibri" w:hAnsi="Calibri" w:eastAsia="Calibri" w:cs="Calibri"/>
                <w:sz w:val="22"/>
              </w:rPr>
              <w:t>• 5-teams will be filtered out to final by selection round.</w:t>
            </w:r>
          </w:p>
          <w:p>
            <w:pPr>
              <w:spacing w:before="100" w:after="100" w:line="259" w:lineRule="auto"/>
              <w:ind w:left="362"/>
              <w:jc w:val="left"/>
              <w:rPr>
                <w:rFonts w:ascii="Calibri" w:hAnsi="Calibri" w:eastAsia="Calibri" w:cs="Calibri"/>
                <w:sz w:val="22"/>
              </w:rPr>
            </w:pPr>
          </w:p>
          <w:p>
            <w:pPr>
              <w:spacing w:before="100" w:after="100" w:line="259" w:lineRule="auto"/>
              <w:ind w:left="362"/>
              <w:jc w:val="left"/>
              <w:rPr>
                <w:rFonts w:ascii="Calibri" w:hAnsi="Calibri" w:eastAsia="Calibri" w:cs="Calibri"/>
                <w:sz w:val="22"/>
              </w:rPr>
            </w:pPr>
            <w:r>
              <w:rPr>
                <w:rFonts w:ascii="Calibri" w:hAnsi="Calibri" w:eastAsia="Calibri" w:cs="Calibri"/>
                <w:sz w:val="22"/>
              </w:rPr>
              <w:t>• On the spot - theme will be given 90 seconds prior to start.</w:t>
            </w:r>
          </w:p>
          <w:p>
            <w:pPr>
              <w:spacing w:before="100" w:after="100" w:line="259" w:lineRule="auto"/>
              <w:ind w:left="362"/>
              <w:jc w:val="left"/>
              <w:rPr>
                <w:rFonts w:ascii="Calibri" w:hAnsi="Calibri" w:eastAsia="Calibri" w:cs="Calibri"/>
                <w:sz w:val="22"/>
              </w:rPr>
            </w:pPr>
            <w:r>
              <w:rPr>
                <w:rFonts w:ascii="Calibri" w:hAnsi="Calibri" w:eastAsia="Calibri" w:cs="Calibri"/>
                <w:sz w:val="22"/>
              </w:rPr>
              <w:t>• Three minutes will be given for execution.</w:t>
            </w:r>
          </w:p>
          <w:p>
            <w:pPr>
              <w:spacing w:before="100" w:after="100" w:line="259" w:lineRule="auto"/>
              <w:ind w:left="362"/>
              <w:jc w:val="left"/>
              <w:rPr>
                <w:rFonts w:ascii="Calibri" w:hAnsi="Calibri" w:eastAsia="Calibri" w:cs="Calibri"/>
                <w:sz w:val="22"/>
              </w:rPr>
            </w:pPr>
            <w:r>
              <w:rPr>
                <w:rFonts w:ascii="Calibri" w:hAnsi="Calibri" w:eastAsia="Calibri" w:cs="Calibri"/>
                <w:sz w:val="22"/>
              </w:rPr>
              <w:t>• The product should be named by the team and the slogans are necessary.</w:t>
            </w:r>
          </w:p>
          <w:p>
            <w:pPr>
              <w:spacing w:before="100" w:after="100" w:line="259" w:lineRule="auto"/>
              <w:ind w:left="362"/>
              <w:jc w:val="left"/>
              <w:rPr>
                <w:rFonts w:ascii="Calibri" w:hAnsi="Calibri" w:eastAsia="Calibri" w:cs="Calibri"/>
                <w:sz w:val="22"/>
              </w:rPr>
            </w:pPr>
            <w:r>
              <w:rPr>
                <w:rFonts w:ascii="Calibri" w:hAnsi="Calibri" w:eastAsia="Calibri" w:cs="Calibri"/>
                <w:sz w:val="22"/>
              </w:rPr>
              <w:t>• No obscene language should be used.</w:t>
            </w:r>
          </w:p>
          <w:p>
            <w:pPr>
              <w:spacing w:before="100" w:after="100" w:line="259" w:lineRule="auto"/>
              <w:ind w:left="362"/>
              <w:jc w:val="left"/>
              <w:rPr>
                <w:rFonts w:ascii="Calibri" w:hAnsi="Calibri" w:eastAsia="Calibri" w:cs="Calibri"/>
                <w:sz w:val="22"/>
              </w:rPr>
            </w:pPr>
            <w:r>
              <w:rPr>
                <w:rFonts w:ascii="Calibri" w:hAnsi="Calibri" w:eastAsia="Calibri" w:cs="Calibri"/>
                <w:sz w:val="22"/>
              </w:rPr>
              <w:t>• Arbiter's decision will be final</w:t>
            </w:r>
          </w:p>
          <w:p>
            <w:pPr>
              <w:spacing w:before="100" w:after="100" w:line="259" w:lineRule="auto"/>
              <w:ind w:left="362"/>
              <w:jc w:val="left"/>
              <w:rPr>
                <w:rFonts w:ascii="Calibri" w:hAnsi="Calibri" w:eastAsia="Calibri" w:cs="Calibri"/>
                <w:sz w:val="22"/>
              </w:rPr>
            </w:pPr>
            <w:r>
              <w:rPr>
                <w:rFonts w:ascii="Calibri" w:hAnsi="Calibri" w:eastAsia="Calibri" w:cs="Calibri"/>
                <w:color w:val="FF0000"/>
                <w:sz w:val="22"/>
              </w:rPr>
              <w:t>5 min for preparation of finals</w:t>
            </w:r>
          </w:p>
        </w:tc>
      </w:tr>
      <w:tr>
        <w:tblPrEx>
          <w:tblLayout w:type="fixed"/>
          <w:tblCellMar>
            <w:top w:w="0" w:type="dxa"/>
            <w:left w:w="10" w:type="dxa"/>
            <w:bottom w:w="0" w:type="dxa"/>
            <w:right w:w="10" w:type="dxa"/>
          </w:tblCellMar>
        </w:tblPrEx>
        <w:trPr>
          <w:trHeight w:val="4127"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MONO ACTING</w:t>
            </w:r>
          </w:p>
        </w:tc>
        <w:tc>
          <w:tcPr>
            <w:tcW w:w="9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C,D</w:t>
            </w:r>
          </w:p>
        </w:tc>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Are you that actor who could grab the attention of all those audience with your acting skills?</w:t>
            </w:r>
          </w:p>
          <w:p>
            <w:pPr>
              <w:spacing w:after="160" w:line="259" w:lineRule="auto"/>
              <w:jc w:val="left"/>
              <w:rPr>
                <w:rFonts w:ascii="Calibri" w:hAnsi="Calibri" w:eastAsia="Calibri" w:cs="Calibri"/>
                <w:sz w:val="22"/>
              </w:rPr>
            </w:pPr>
            <w:r>
              <w:rPr>
                <w:rFonts w:ascii="Calibri" w:hAnsi="Calibri" w:eastAsia="Calibri" w:cs="Calibri"/>
                <w:sz w:val="22"/>
              </w:rPr>
              <w:t>Set the stage on fire!</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2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sz w:val="22"/>
              </w:rPr>
            </w:pPr>
            <w:r>
              <w:rPr>
                <w:rFonts w:ascii="Vijaya" w:hAnsi="Vijaya" w:eastAsia="Vijaya" w:cs="Vijaya"/>
                <w:color w:val="FF0000"/>
                <w:sz w:val="22"/>
              </w:rPr>
              <w:t>நவரசம்</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20"/>
              <w:jc w:val="left"/>
              <w:rPr>
                <w:rFonts w:ascii="Calibri" w:hAnsi="Calibri" w:eastAsia="Calibri" w:cs="Calibri"/>
                <w:sz w:val="22"/>
              </w:rPr>
            </w:pPr>
            <w:r>
              <w:rPr>
                <w:rFonts w:ascii="Calibri" w:hAnsi="Calibri" w:eastAsia="Calibri" w:cs="Calibri"/>
                <w:sz w:val="22"/>
              </w:rPr>
              <w:t>Time limit is 1-3 minutes to perform their act.</w:t>
            </w:r>
          </w:p>
          <w:p>
            <w:pPr>
              <w:ind w:left="720"/>
              <w:jc w:val="left"/>
              <w:rPr>
                <w:rFonts w:ascii="Calibri" w:hAnsi="Calibri" w:eastAsia="Calibri" w:cs="Calibri"/>
                <w:sz w:val="22"/>
              </w:rPr>
            </w:pPr>
            <w:r>
              <w:rPr>
                <w:rFonts w:ascii="Calibri" w:hAnsi="Calibri" w:eastAsia="Calibri" w:cs="Calibri"/>
                <w:sz w:val="22"/>
              </w:rPr>
              <w:t>Advantageous for one who go along with the theme of quest.</w:t>
            </w:r>
          </w:p>
          <w:p>
            <w:pPr>
              <w:ind w:left="720"/>
              <w:jc w:val="left"/>
              <w:rPr>
                <w:rFonts w:ascii="Calibri" w:hAnsi="Calibri" w:eastAsia="Calibri" w:cs="Calibri"/>
                <w:sz w:val="22"/>
              </w:rPr>
            </w:pPr>
            <w:r>
              <w:rPr>
                <w:rFonts w:ascii="Calibri" w:hAnsi="Calibri" w:eastAsia="Calibri" w:cs="Calibri"/>
                <w:sz w:val="22"/>
              </w:rPr>
              <w:t>Obscenity and offensive gestures are strictly prohibited.</w:t>
            </w:r>
          </w:p>
          <w:p>
            <w:pPr>
              <w:ind w:left="720"/>
              <w:jc w:val="left"/>
              <w:rPr>
                <w:rFonts w:ascii="Calibri" w:hAnsi="Calibri" w:eastAsia="Calibri" w:cs="Calibri"/>
                <w:sz w:val="22"/>
              </w:rPr>
            </w:pPr>
            <w:r>
              <w:rPr>
                <w:rFonts w:ascii="Calibri" w:hAnsi="Calibri" w:eastAsia="Calibri" w:cs="Calibri"/>
                <w:sz w:val="22"/>
              </w:rPr>
              <w:t>Decision of the judges will be final and binding.</w:t>
            </w:r>
          </w:p>
          <w:p>
            <w:pPr>
              <w:ind w:left="720"/>
              <w:jc w:val="left"/>
              <w:rPr>
                <w:rFonts w:ascii="Calibri" w:hAnsi="Calibri" w:eastAsia="Calibri" w:cs="Calibri"/>
                <w:sz w:val="22"/>
              </w:rPr>
            </w:pPr>
          </w:p>
          <w:p>
            <w:pPr>
              <w:ind w:left="720"/>
              <w:jc w:val="left"/>
              <w:rPr>
                <w:rFonts w:ascii="Calibri" w:hAnsi="Calibri" w:eastAsia="Calibri" w:cs="Calibri"/>
                <w:sz w:val="22"/>
              </w:rPr>
            </w:pPr>
            <w:r>
              <w:rPr>
                <w:rFonts w:ascii="Calibri" w:hAnsi="Calibri" w:eastAsia="Calibri" w:cs="Calibri"/>
                <w:color w:val="FF0000"/>
                <w:sz w:val="22"/>
              </w:rPr>
              <w:t>1 participant from each school</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RADIO JOCKEY</w:t>
            </w:r>
          </w:p>
        </w:tc>
        <w:tc>
          <w:tcPr>
            <w:tcW w:w="9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22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Can your enthusiastic tone and pun could tickle the funny bones of the listener and yet make them think about the message you conveyed?</w:t>
            </w:r>
          </w:p>
        </w:tc>
        <w:tc>
          <w:tcPr>
            <w:tcW w:w="2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On spot</w:t>
            </w:r>
          </w:p>
        </w:tc>
        <w:tc>
          <w:tcPr>
            <w:tcW w:w="34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20"/>
              <w:jc w:val="left"/>
              <w:rPr>
                <w:rFonts w:ascii="Calibri" w:hAnsi="Calibri" w:eastAsia="Calibri" w:cs="Calibri"/>
                <w:sz w:val="22"/>
              </w:rPr>
            </w:pPr>
            <w:r>
              <w:rPr>
                <w:rFonts w:ascii="Calibri" w:hAnsi="Calibri" w:eastAsia="Calibri" w:cs="Calibri"/>
                <w:sz w:val="22"/>
              </w:rPr>
              <w:t>Obscenity and offensive language are strictly prohibited.</w:t>
            </w:r>
          </w:p>
          <w:p>
            <w:pPr>
              <w:ind w:left="720"/>
              <w:jc w:val="left"/>
              <w:rPr>
                <w:rFonts w:ascii="Calibri" w:hAnsi="Calibri" w:eastAsia="Calibri" w:cs="Calibri"/>
                <w:sz w:val="22"/>
              </w:rPr>
            </w:pPr>
            <w:r>
              <w:rPr>
                <w:rFonts w:ascii="Calibri" w:hAnsi="Calibri" w:eastAsia="Calibri" w:cs="Calibri"/>
                <w:sz w:val="22"/>
              </w:rPr>
              <w:t>Decision of the judges will be final and binding.</w:t>
            </w:r>
          </w:p>
          <w:p>
            <w:pPr>
              <w:ind w:left="720"/>
              <w:jc w:val="left"/>
              <w:rPr>
                <w:rFonts w:ascii="Calibri" w:hAnsi="Calibri" w:eastAsia="Calibri" w:cs="Calibri"/>
                <w:sz w:val="22"/>
              </w:rPr>
            </w:pPr>
          </w:p>
          <w:p>
            <w:pPr>
              <w:ind w:left="720"/>
              <w:jc w:val="left"/>
              <w:rPr>
                <w:rFonts w:ascii="Calibri" w:hAnsi="Calibri" w:eastAsia="Calibri" w:cs="Calibri"/>
                <w:sz w:val="22"/>
              </w:rPr>
            </w:pPr>
            <w:r>
              <w:rPr>
                <w:rFonts w:ascii="Calibri" w:hAnsi="Calibri" w:eastAsia="Calibri" w:cs="Calibri"/>
                <w:color w:val="FF0000"/>
                <w:sz w:val="22"/>
              </w:rPr>
              <w:t>1 participant from each school</w:t>
            </w:r>
          </w:p>
        </w:tc>
      </w:tr>
    </w:tbl>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b/>
          <w:sz w:val="28"/>
        </w:rPr>
      </w:pPr>
      <w:r>
        <w:rPr>
          <w:rFonts w:ascii="Calibri" w:hAnsi="Calibri" w:eastAsia="Calibri" w:cs="Calibri"/>
          <w:b/>
          <w:sz w:val="28"/>
        </w:rPr>
        <w:t>ART:</w:t>
      </w:r>
    </w:p>
    <w:p>
      <w:pPr>
        <w:spacing w:after="160" w:line="259" w:lineRule="auto"/>
        <w:jc w:val="left"/>
        <w:rPr>
          <w:rFonts w:ascii="Calibri" w:hAnsi="Calibri" w:eastAsia="Calibri" w:cs="Calibri"/>
          <w:b/>
          <w:sz w:val="28"/>
        </w:rPr>
      </w:pPr>
    </w:p>
    <w:p>
      <w:pPr>
        <w:spacing w:after="160" w:line="259" w:lineRule="auto"/>
        <w:jc w:val="left"/>
        <w:rPr>
          <w:rFonts w:ascii="Calibri" w:hAnsi="Calibri" w:eastAsia="Calibri" w:cs="Calibri"/>
          <w:b/>
          <w:sz w:val="28"/>
        </w:rPr>
      </w:pPr>
    </w:p>
    <w:p>
      <w:pPr>
        <w:spacing w:after="160" w:line="259" w:lineRule="auto"/>
        <w:jc w:val="left"/>
        <w:rPr>
          <w:rFonts w:ascii="Calibri" w:hAnsi="Calibri" w:eastAsia="Calibri" w:cs="Calibri"/>
          <w:sz w:val="22"/>
        </w:rPr>
      </w:pPr>
    </w:p>
    <w:tbl>
      <w:tblPr>
        <w:tblStyle w:val="4"/>
        <w:tblW w:w="8758" w:type="dxa"/>
        <w:tblInd w:w="98" w:type="dxa"/>
        <w:tblLayout w:type="fixed"/>
        <w:tblCellMar>
          <w:top w:w="0" w:type="dxa"/>
          <w:left w:w="10" w:type="dxa"/>
          <w:bottom w:w="0" w:type="dxa"/>
          <w:right w:w="10" w:type="dxa"/>
        </w:tblCellMar>
      </w:tblPr>
      <w:tblGrid>
        <w:gridCol w:w="1441"/>
        <w:gridCol w:w="1187"/>
        <w:gridCol w:w="1768"/>
        <w:gridCol w:w="1366"/>
        <w:gridCol w:w="2996"/>
      </w:tblGrid>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TOPIC</w:t>
            </w: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RULES</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POSTER MAKING  </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D </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Expose the designer in you.</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FF0000"/>
                <w:sz w:val="22"/>
                <w:lang w:val="en-IN"/>
              </w:rPr>
              <w:t>Save</w:t>
            </w:r>
            <w:r>
              <w:rPr>
                <w:rFonts w:ascii="Calibri" w:hAnsi="Calibri" w:eastAsia="Calibri" w:cs="Calibri"/>
                <w:color w:val="FF0000"/>
                <w:sz w:val="22"/>
              </w:rPr>
              <w:t xml:space="preserve"> Vaigai</w:t>
            </w: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Team can have a maximum of 5 members.</w:t>
            </w:r>
          </w:p>
          <w:p>
            <w:pPr>
              <w:ind w:left="146"/>
              <w:jc w:val="left"/>
              <w:rPr>
                <w:rFonts w:ascii="Calibri" w:hAnsi="Calibri" w:eastAsia="Calibri" w:cs="Calibri"/>
                <w:sz w:val="22"/>
              </w:rPr>
            </w:pPr>
            <w:r>
              <w:rPr>
                <w:rFonts w:ascii="Calibri" w:hAnsi="Calibri" w:eastAsia="Calibri" w:cs="Calibri"/>
                <w:sz w:val="22"/>
              </w:rPr>
              <w:t>Only one team per school is allowed.</w:t>
            </w:r>
          </w:p>
          <w:p>
            <w:pPr>
              <w:ind w:left="146"/>
              <w:jc w:val="left"/>
              <w:rPr>
                <w:rFonts w:ascii="Calibri" w:hAnsi="Calibri" w:eastAsia="Calibri" w:cs="Calibri"/>
                <w:sz w:val="22"/>
              </w:rPr>
            </w:pPr>
            <w:r>
              <w:rPr>
                <w:rFonts w:ascii="Calibri" w:hAnsi="Calibri" w:eastAsia="Calibri" w:cs="Calibri"/>
                <w:sz w:val="22"/>
              </w:rPr>
              <w:t>Students have to bring the stationeries.</w:t>
            </w:r>
          </w:p>
          <w:p>
            <w:pPr>
              <w:ind w:left="146"/>
              <w:jc w:val="left"/>
              <w:rPr>
                <w:rFonts w:ascii="Calibri" w:hAnsi="Calibri" w:eastAsia="Calibri" w:cs="Calibri"/>
                <w:sz w:val="22"/>
              </w:rPr>
            </w:pPr>
            <w:r>
              <w:rPr>
                <w:rFonts w:ascii="Calibri" w:hAnsi="Calibri" w:eastAsia="Calibri" w:cs="Calibri"/>
                <w:sz w:val="22"/>
              </w:rPr>
              <w:t>The banner material will be provided.</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CRAYON RUBBING</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Join the dots and colour the picture.</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FF0000"/>
                <w:sz w:val="22"/>
              </w:rPr>
              <w:t>Heroes of Cartoon Network</w:t>
            </w: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The students have to bring the stationeries</w:t>
            </w:r>
          </w:p>
          <w:p>
            <w:pPr>
              <w:ind w:left="146"/>
              <w:jc w:val="left"/>
              <w:rPr>
                <w:rFonts w:ascii="Calibri" w:hAnsi="Calibri" w:eastAsia="Calibri" w:cs="Calibri"/>
                <w:sz w:val="22"/>
              </w:rPr>
            </w:pPr>
            <w:r>
              <w:rPr>
                <w:rFonts w:ascii="Calibri" w:hAnsi="Calibri" w:eastAsia="Calibri" w:cs="Calibri"/>
                <w:sz w:val="22"/>
              </w:rPr>
              <w:t xml:space="preserve"> (colouring</w:t>
            </w:r>
          </w:p>
          <w:p>
            <w:pPr>
              <w:ind w:left="146"/>
              <w:jc w:val="left"/>
              <w:rPr>
                <w:rFonts w:ascii="Calibri" w:hAnsi="Calibri" w:eastAsia="Calibri" w:cs="Calibri"/>
                <w:sz w:val="22"/>
              </w:rPr>
            </w:pPr>
            <w:r>
              <w:rPr>
                <w:rFonts w:ascii="Calibri" w:hAnsi="Calibri" w:eastAsia="Calibri" w:cs="Calibri"/>
                <w:sz w:val="22"/>
              </w:rPr>
              <w:t xml:space="preserve"> material).</w:t>
            </w:r>
          </w:p>
          <w:p>
            <w:pPr>
              <w:ind w:left="146"/>
              <w:jc w:val="left"/>
              <w:rPr>
                <w:rFonts w:ascii="Calibri" w:hAnsi="Calibri" w:eastAsia="Calibri" w:cs="Calibri"/>
                <w:sz w:val="22"/>
              </w:rPr>
            </w:pPr>
            <w:r>
              <w:rPr>
                <w:rFonts w:ascii="Calibri" w:hAnsi="Calibri" w:eastAsia="Calibri" w:cs="Calibri"/>
                <w:color w:val="FF0000"/>
                <w:sz w:val="22"/>
              </w:rPr>
              <w:t>1 participant from each school</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PAINT WITHOUT  BRUSH</w:t>
            </w:r>
          </w:p>
          <w:p>
            <w:pPr>
              <w:spacing w:after="160" w:line="259" w:lineRule="auto"/>
              <w:jc w:val="left"/>
              <w:rPr>
                <w:rFonts w:ascii="Calibri" w:hAnsi="Calibri" w:eastAsia="Calibri" w:cs="Calibri"/>
                <w:sz w:val="22"/>
              </w:rPr>
            </w:pP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can use anything other than brush to bring out the artistic</w:t>
            </w:r>
          </w:p>
          <w:p>
            <w:pPr>
              <w:spacing w:after="160" w:line="259" w:lineRule="auto"/>
              <w:jc w:val="left"/>
              <w:rPr>
                <w:rFonts w:ascii="Calibri" w:hAnsi="Calibri" w:eastAsia="Calibri" w:cs="Calibri"/>
                <w:sz w:val="22"/>
              </w:rPr>
            </w:pPr>
            <w:r>
              <w:rPr>
                <w:rFonts w:ascii="Calibri" w:hAnsi="Calibri" w:eastAsia="Calibri" w:cs="Calibri"/>
                <w:sz w:val="22"/>
              </w:rPr>
              <w:t>Talent in you.</w:t>
            </w:r>
          </w:p>
          <w:p>
            <w:pPr>
              <w:spacing w:after="160" w:line="259" w:lineRule="auto"/>
              <w:jc w:val="left"/>
              <w:rPr>
                <w:rFonts w:ascii="Calibri" w:hAnsi="Calibri" w:eastAsia="Calibri" w:cs="Calibri"/>
                <w:sz w:val="22"/>
              </w:rPr>
            </w:pP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color w:val="FF0000"/>
                <w:sz w:val="22"/>
              </w:rPr>
            </w:pPr>
            <w:r>
              <w:rPr>
                <w:rFonts w:ascii="Calibri" w:hAnsi="Calibri" w:eastAsia="Calibri" w:cs="Calibri"/>
                <w:color w:val="FF0000"/>
                <w:sz w:val="22"/>
              </w:rPr>
              <w:t>My dream Madurai</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 xml:space="preserve">Usage of brushes and related material is strictly </w:t>
            </w:r>
          </w:p>
          <w:p>
            <w:pPr>
              <w:ind w:left="146"/>
              <w:jc w:val="left"/>
              <w:rPr>
                <w:rFonts w:ascii="Calibri" w:hAnsi="Calibri" w:eastAsia="Calibri" w:cs="Calibri"/>
                <w:sz w:val="22"/>
              </w:rPr>
            </w:pPr>
            <w:r>
              <w:rPr>
                <w:rFonts w:ascii="Calibri" w:hAnsi="Calibri" w:eastAsia="Calibri" w:cs="Calibri"/>
                <w:sz w:val="22"/>
              </w:rPr>
              <w:t>prohibited.</w:t>
            </w:r>
          </w:p>
          <w:p>
            <w:pPr>
              <w:ind w:left="146"/>
              <w:jc w:val="left"/>
              <w:rPr>
                <w:rFonts w:ascii="Calibri" w:hAnsi="Calibri" w:eastAsia="Calibri" w:cs="Calibri"/>
                <w:sz w:val="22"/>
              </w:rPr>
            </w:pPr>
            <w:r>
              <w:rPr>
                <w:rFonts w:ascii="Calibri" w:hAnsi="Calibri" w:eastAsia="Calibri" w:cs="Calibri"/>
                <w:color w:val="FF0000"/>
                <w:sz w:val="22"/>
              </w:rPr>
              <w:t>Charts will be provided</w:t>
            </w:r>
          </w:p>
          <w:p>
            <w:pPr>
              <w:ind w:left="146"/>
              <w:jc w:val="left"/>
              <w:rPr>
                <w:rFonts w:ascii="Calibri" w:hAnsi="Calibri" w:eastAsia="Calibri" w:cs="Calibri"/>
                <w:sz w:val="22"/>
              </w:rPr>
            </w:pPr>
            <w:r>
              <w:rPr>
                <w:rFonts w:ascii="Calibri" w:hAnsi="Calibri" w:eastAsia="Calibri" w:cs="Calibri"/>
                <w:color w:val="FF0000"/>
                <w:sz w:val="22"/>
              </w:rPr>
              <w:t>2 participants from each school</w:t>
            </w:r>
          </w:p>
          <w:p>
            <w:pPr>
              <w:ind w:left="146"/>
              <w:jc w:val="left"/>
              <w:rPr>
                <w:rFonts w:ascii="Calibri" w:hAnsi="Calibri" w:eastAsia="Calibri" w:cs="Calibri"/>
                <w:sz w:val="22"/>
              </w:rPr>
            </w:pPr>
            <w:r>
              <w:rPr>
                <w:rFonts w:ascii="Calibri" w:hAnsi="Calibri" w:eastAsia="Calibri" w:cs="Calibri"/>
                <w:color w:val="FF0000"/>
                <w:sz w:val="22"/>
              </w:rPr>
              <w:t>Time duration: 1 hour</w:t>
            </w:r>
          </w:p>
          <w:p>
            <w:pPr>
              <w:ind w:left="146"/>
              <w:jc w:val="left"/>
              <w:rPr>
                <w:rFonts w:ascii="Calibri" w:hAnsi="Calibri" w:eastAsia="Calibri" w:cs="Calibri"/>
                <w:sz w:val="22"/>
              </w:rPr>
            </w:pPr>
            <w:r>
              <w:rPr>
                <w:rFonts w:ascii="Calibri" w:hAnsi="Calibri" w:eastAsia="Calibri" w:cs="Calibri"/>
                <w:sz w:val="22"/>
              </w:rPr>
              <w:t>Usage of</w:t>
            </w:r>
          </w:p>
          <w:p>
            <w:pPr>
              <w:ind w:left="146"/>
              <w:jc w:val="left"/>
              <w:rPr>
                <w:rFonts w:ascii="Calibri" w:hAnsi="Calibri" w:eastAsia="Calibri" w:cs="Calibri"/>
                <w:sz w:val="22"/>
              </w:rPr>
            </w:pPr>
            <w:r>
              <w:rPr>
                <w:rFonts w:ascii="Calibri" w:hAnsi="Calibri" w:eastAsia="Calibri" w:cs="Calibri"/>
                <w:sz w:val="22"/>
              </w:rPr>
              <w:t>Vegetables</w:t>
            </w:r>
          </w:p>
          <w:p>
            <w:pPr>
              <w:ind w:left="146"/>
              <w:jc w:val="left"/>
              <w:rPr>
                <w:rFonts w:ascii="Calibri" w:hAnsi="Calibri" w:eastAsia="Calibri" w:cs="Calibri"/>
                <w:sz w:val="22"/>
              </w:rPr>
            </w:pPr>
            <w:r>
              <w:rPr>
                <w:rFonts w:ascii="Calibri" w:hAnsi="Calibri" w:eastAsia="Calibri" w:cs="Calibri"/>
                <w:sz w:val="22"/>
              </w:rPr>
              <w:t>Threads</w:t>
            </w:r>
          </w:p>
          <w:p>
            <w:pPr>
              <w:ind w:left="146"/>
              <w:jc w:val="left"/>
              <w:rPr>
                <w:rFonts w:ascii="Calibri" w:hAnsi="Calibri" w:eastAsia="Calibri" w:cs="Calibri"/>
                <w:sz w:val="22"/>
              </w:rPr>
            </w:pPr>
            <w:r>
              <w:rPr>
                <w:rFonts w:ascii="Calibri" w:hAnsi="Calibri" w:eastAsia="Calibri" w:cs="Calibri"/>
                <w:sz w:val="22"/>
              </w:rPr>
              <w:t>Finger printing etc., permitted.</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SOAP CARVING</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Carve the sculpture in the soap.</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Open topic</w:t>
            </w: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 xml:space="preserve">Participant has to bring all the tools including </w:t>
            </w:r>
          </w:p>
          <w:p>
            <w:pPr>
              <w:ind w:left="146"/>
              <w:jc w:val="left"/>
              <w:rPr>
                <w:rFonts w:ascii="Calibri" w:hAnsi="Calibri" w:eastAsia="Calibri" w:cs="Calibri"/>
                <w:sz w:val="22"/>
              </w:rPr>
            </w:pPr>
            <w:r>
              <w:rPr>
                <w:rFonts w:ascii="Calibri" w:hAnsi="Calibri" w:eastAsia="Calibri" w:cs="Calibri"/>
                <w:sz w:val="22"/>
              </w:rPr>
              <w:t>soap.</w:t>
            </w:r>
          </w:p>
          <w:p>
            <w:pPr>
              <w:ind w:left="146"/>
              <w:jc w:val="left"/>
              <w:rPr>
                <w:rFonts w:ascii="Calibri" w:hAnsi="Calibri" w:eastAsia="Calibri" w:cs="Calibri"/>
                <w:sz w:val="22"/>
              </w:rPr>
            </w:pPr>
            <w:r>
              <w:rPr>
                <w:rFonts w:ascii="Calibri" w:hAnsi="Calibri" w:eastAsia="Calibri" w:cs="Calibri"/>
                <w:sz w:val="22"/>
              </w:rPr>
              <w:t xml:space="preserve">The participants should carefully handle sharp </w:t>
            </w:r>
          </w:p>
          <w:p>
            <w:pPr>
              <w:ind w:left="146"/>
              <w:jc w:val="left"/>
              <w:rPr>
                <w:rFonts w:ascii="Calibri" w:hAnsi="Calibri" w:eastAsia="Calibri" w:cs="Calibri"/>
                <w:sz w:val="22"/>
              </w:rPr>
            </w:pPr>
            <w:r>
              <w:rPr>
                <w:rFonts w:ascii="Calibri" w:hAnsi="Calibri" w:eastAsia="Calibri" w:cs="Calibri"/>
                <w:sz w:val="22"/>
              </w:rPr>
              <w:t>tools.</w:t>
            </w:r>
          </w:p>
          <w:p>
            <w:pPr>
              <w:ind w:left="146"/>
              <w:jc w:val="left"/>
              <w:rPr>
                <w:rFonts w:ascii="Calibri" w:hAnsi="Calibri" w:eastAsia="Calibri" w:cs="Calibri"/>
                <w:sz w:val="22"/>
              </w:rPr>
            </w:pPr>
            <w:r>
              <w:rPr>
                <w:rFonts w:ascii="Calibri" w:hAnsi="Calibri" w:eastAsia="Calibri" w:cs="Calibri"/>
                <w:color w:val="FF0000"/>
                <w:sz w:val="22"/>
              </w:rPr>
              <w:t>1 participant from each school</w:t>
            </w:r>
          </w:p>
          <w:p>
            <w:pPr>
              <w:ind w:left="146"/>
              <w:jc w:val="left"/>
              <w:rPr>
                <w:rFonts w:ascii="Calibri" w:hAnsi="Calibri" w:eastAsia="Calibri" w:cs="Calibri"/>
                <w:color w:val="FF0000"/>
                <w:sz w:val="22"/>
              </w:rPr>
            </w:pPr>
            <w:r>
              <w:rPr>
                <w:rFonts w:ascii="Calibri" w:hAnsi="Calibri" w:eastAsia="Calibri" w:cs="Calibri"/>
                <w:color w:val="FF0000"/>
                <w:sz w:val="22"/>
              </w:rPr>
              <w:t>Time duration: 1hour</w:t>
            </w:r>
          </w:p>
          <w:p>
            <w:pPr>
              <w:ind w:left="146"/>
              <w:jc w:val="left"/>
              <w:rPr>
                <w:rFonts w:ascii="Calibri" w:hAnsi="Calibri" w:eastAsia="Calibri" w:cs="Calibri"/>
                <w:sz w:val="22"/>
              </w:rPr>
            </w:pP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CARTOON /CARICATURE DRAWING</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D</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Be an editorial cartoonist combining artistic skill, hyperbole in order to question the authority.</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On spot topic</w:t>
            </w:r>
          </w:p>
          <w:p>
            <w:pPr>
              <w:spacing w:after="160" w:line="259" w:lineRule="auto"/>
              <w:jc w:val="left"/>
              <w:rPr>
                <w:rFonts w:ascii="Calibri" w:hAnsi="Calibri" w:eastAsia="Calibri" w:cs="Calibri"/>
                <w:sz w:val="22"/>
              </w:rPr>
            </w:pP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p>
          <w:p>
            <w:pPr>
              <w:ind w:left="146"/>
              <w:jc w:val="left"/>
              <w:rPr>
                <w:rFonts w:ascii="Calibri" w:hAnsi="Calibri" w:eastAsia="Calibri" w:cs="Calibri"/>
                <w:sz w:val="22"/>
              </w:rPr>
            </w:pPr>
          </w:p>
          <w:p>
            <w:pPr>
              <w:ind w:left="146"/>
              <w:jc w:val="left"/>
              <w:rPr>
                <w:rFonts w:ascii="Calibri" w:hAnsi="Calibri" w:eastAsia="Calibri" w:cs="Calibri"/>
                <w:sz w:val="22"/>
              </w:rPr>
            </w:pPr>
            <w:r>
              <w:rPr>
                <w:rFonts w:ascii="Calibri" w:hAnsi="Calibri" w:eastAsia="Calibri" w:cs="Calibri"/>
                <w:sz w:val="22"/>
              </w:rPr>
              <w:t>Chart will be provided.</w:t>
            </w:r>
          </w:p>
          <w:p>
            <w:pPr>
              <w:ind w:left="146"/>
              <w:jc w:val="left"/>
              <w:rPr>
                <w:rFonts w:ascii="Calibri" w:hAnsi="Calibri" w:eastAsia="Calibri" w:cs="Calibri"/>
                <w:sz w:val="22"/>
              </w:rPr>
            </w:pPr>
            <w:r>
              <w:rPr>
                <w:rFonts w:ascii="Calibri" w:hAnsi="Calibri" w:eastAsia="Calibri" w:cs="Calibri"/>
                <w:sz w:val="22"/>
              </w:rPr>
              <w:t>Participants should bring the drawing materials.</w:t>
            </w:r>
          </w:p>
          <w:p>
            <w:pPr>
              <w:ind w:left="146"/>
              <w:jc w:val="left"/>
              <w:rPr>
                <w:rFonts w:ascii="Calibri" w:hAnsi="Calibri" w:eastAsia="Calibri" w:cs="Calibri"/>
                <w:sz w:val="22"/>
              </w:rPr>
            </w:pPr>
            <w:r>
              <w:rPr>
                <w:rFonts w:ascii="Calibri" w:hAnsi="Calibri" w:eastAsia="Calibri" w:cs="Calibri"/>
                <w:sz w:val="22"/>
              </w:rPr>
              <w:t>Creativity should not be offensive</w:t>
            </w:r>
          </w:p>
          <w:p>
            <w:pPr>
              <w:ind w:left="146"/>
              <w:jc w:val="left"/>
              <w:rPr>
                <w:rFonts w:ascii="Calibri" w:hAnsi="Calibri" w:eastAsia="Calibri" w:cs="Calibri"/>
                <w:sz w:val="22"/>
              </w:rPr>
            </w:pPr>
            <w:r>
              <w:rPr>
                <w:rFonts w:ascii="Calibri" w:hAnsi="Calibri" w:eastAsia="Calibri" w:cs="Calibri"/>
                <w:color w:val="FF0000"/>
                <w:sz w:val="22"/>
              </w:rPr>
              <w:t>1 participant from each school</w:t>
            </w:r>
          </w:p>
          <w:p>
            <w:pPr>
              <w:ind w:left="146"/>
              <w:jc w:val="left"/>
              <w:rPr>
                <w:rFonts w:ascii="Calibri" w:hAnsi="Calibri" w:eastAsia="Calibri" w:cs="Calibri"/>
                <w:sz w:val="22"/>
              </w:rPr>
            </w:pPr>
            <w:r>
              <w:rPr>
                <w:rFonts w:ascii="Calibri" w:hAnsi="Calibri" w:eastAsia="Calibri" w:cs="Calibri"/>
                <w:color w:val="FF0000"/>
                <w:sz w:val="22"/>
              </w:rPr>
              <w:t>Time duration 1 hour</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FANCY DRESS</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A</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Dress up which encourages tamil culture and tradition</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color w:val="FF0000"/>
                <w:sz w:val="22"/>
              </w:rPr>
            </w:pPr>
            <w:r>
              <w:rPr>
                <w:rFonts w:ascii="Calibri" w:hAnsi="Calibri" w:eastAsia="Calibri" w:cs="Calibri"/>
                <w:color w:val="FF0000"/>
                <w:sz w:val="22"/>
              </w:rPr>
              <w:t>Tamil Culture</w:t>
            </w:r>
          </w:p>
          <w:p>
            <w:pPr>
              <w:spacing w:after="160" w:line="259" w:lineRule="auto"/>
              <w:jc w:val="left"/>
              <w:rPr>
                <w:rFonts w:ascii="Calibri" w:hAnsi="Calibri" w:eastAsia="Calibri" w:cs="Calibri"/>
                <w:sz w:val="22"/>
              </w:rPr>
            </w:pP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 xml:space="preserve">should talk a minimum of 5 sentences about </w:t>
            </w:r>
          </w:p>
          <w:p>
            <w:pPr>
              <w:ind w:left="146"/>
              <w:jc w:val="left"/>
              <w:rPr>
                <w:rFonts w:ascii="Calibri" w:hAnsi="Calibri" w:eastAsia="Calibri" w:cs="Calibri"/>
                <w:sz w:val="22"/>
              </w:rPr>
            </w:pPr>
            <w:r>
              <w:rPr>
                <w:rFonts w:ascii="Calibri" w:hAnsi="Calibri" w:eastAsia="Calibri" w:cs="Calibri"/>
                <w:sz w:val="22"/>
              </w:rPr>
              <w:t>the culture(any language)</w:t>
            </w:r>
          </w:p>
          <w:p>
            <w:pPr>
              <w:ind w:left="146"/>
              <w:jc w:val="left"/>
              <w:rPr>
                <w:rFonts w:ascii="Calibri" w:hAnsi="Calibri" w:eastAsia="Calibri" w:cs="Calibri"/>
                <w:sz w:val="22"/>
              </w:rPr>
            </w:pPr>
            <w:r>
              <w:rPr>
                <w:rFonts w:ascii="Calibri" w:hAnsi="Calibri" w:eastAsia="Calibri" w:cs="Calibri"/>
                <w:color w:val="FF0000"/>
                <w:sz w:val="22"/>
              </w:rPr>
              <w:t>2 participant from each school</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FACE PAINTING</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Can you paint and convey messages on the face?</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Open topic</w:t>
            </w: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Team of two should participate.</w:t>
            </w:r>
          </w:p>
          <w:p>
            <w:pPr>
              <w:ind w:left="146"/>
              <w:jc w:val="left"/>
              <w:rPr>
                <w:rFonts w:ascii="Calibri" w:hAnsi="Calibri" w:eastAsia="Calibri" w:cs="Calibri"/>
                <w:sz w:val="22"/>
              </w:rPr>
            </w:pPr>
            <w:r>
              <w:rPr>
                <w:rFonts w:ascii="Calibri" w:hAnsi="Calibri" w:eastAsia="Calibri" w:cs="Calibri"/>
                <w:sz w:val="22"/>
              </w:rPr>
              <w:t>A strong theme should be expressed.</w:t>
            </w:r>
          </w:p>
          <w:p>
            <w:pPr>
              <w:ind w:left="146"/>
              <w:jc w:val="left"/>
              <w:rPr>
                <w:rFonts w:ascii="Calibri" w:hAnsi="Calibri" w:eastAsia="Calibri" w:cs="Calibri"/>
                <w:sz w:val="22"/>
              </w:rPr>
            </w:pPr>
            <w:r>
              <w:rPr>
                <w:rFonts w:ascii="Calibri" w:hAnsi="Calibri" w:eastAsia="Calibri" w:cs="Calibri"/>
                <w:color w:val="FF0000"/>
                <w:sz w:val="22"/>
              </w:rPr>
              <w:t>1 team from each school may participate</w:t>
            </w:r>
          </w:p>
          <w:p>
            <w:pPr>
              <w:ind w:left="146"/>
              <w:jc w:val="left"/>
              <w:rPr>
                <w:rFonts w:ascii="Calibri" w:hAnsi="Calibri" w:eastAsia="Calibri" w:cs="Calibri"/>
                <w:sz w:val="22"/>
              </w:rPr>
            </w:pPr>
            <w:r>
              <w:rPr>
                <w:rFonts w:ascii="Calibri" w:hAnsi="Calibri" w:eastAsia="Calibri" w:cs="Calibri"/>
                <w:color w:val="FF0000"/>
                <w:sz w:val="22"/>
              </w:rPr>
              <w:t>Time duration: 30 mins</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RANGOLI</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Show how creative you are.</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FF0000"/>
                <w:sz w:val="22"/>
              </w:rPr>
              <w:t>Save vaig</w:t>
            </w:r>
            <w:r>
              <w:rPr>
                <w:rFonts w:ascii="Calibri" w:hAnsi="Calibri" w:eastAsia="Calibri" w:cs="Calibri"/>
                <w:color w:val="FF0000"/>
                <w:sz w:val="22"/>
                <w:lang w:val="en-US"/>
              </w:rPr>
              <w:t>ai</w:t>
            </w: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Team should have a maximum of 5 members.</w:t>
            </w:r>
          </w:p>
          <w:p>
            <w:pPr>
              <w:ind w:left="146"/>
              <w:jc w:val="left"/>
              <w:rPr>
                <w:rFonts w:ascii="Calibri" w:hAnsi="Calibri" w:eastAsia="Calibri" w:cs="Calibri"/>
                <w:sz w:val="22"/>
              </w:rPr>
            </w:pPr>
            <w:r>
              <w:rPr>
                <w:rFonts w:ascii="Calibri" w:hAnsi="Calibri" w:eastAsia="Calibri" w:cs="Calibri"/>
                <w:sz w:val="22"/>
              </w:rPr>
              <w:t>Only 1 team per school is allowed.</w:t>
            </w:r>
          </w:p>
          <w:p>
            <w:pPr>
              <w:ind w:left="146"/>
              <w:jc w:val="left"/>
              <w:rPr>
                <w:rFonts w:ascii="Calibri" w:hAnsi="Calibri" w:eastAsia="Calibri" w:cs="Calibri"/>
                <w:sz w:val="22"/>
              </w:rPr>
            </w:pPr>
            <w:r>
              <w:rPr>
                <w:rFonts w:ascii="Calibri" w:hAnsi="Calibri" w:eastAsia="Calibri" w:cs="Calibri"/>
                <w:sz w:val="22"/>
              </w:rPr>
              <w:t>Usage of eco-friendly material is encouraged.</w:t>
            </w:r>
          </w:p>
          <w:p>
            <w:pPr>
              <w:ind w:left="146"/>
              <w:jc w:val="left"/>
              <w:rPr>
                <w:rFonts w:ascii="Calibri" w:hAnsi="Calibri" w:eastAsia="Calibri" w:cs="Calibri"/>
                <w:sz w:val="22"/>
              </w:rPr>
            </w:pPr>
            <w:r>
              <w:rPr>
                <w:rFonts w:ascii="Calibri" w:hAnsi="Calibri" w:eastAsia="Calibri" w:cs="Calibri"/>
                <w:sz w:val="22"/>
              </w:rPr>
              <w:t xml:space="preserve">The art has to be made within the given </w:t>
            </w:r>
          </w:p>
          <w:p>
            <w:pPr>
              <w:ind w:left="146"/>
              <w:jc w:val="left"/>
              <w:rPr>
                <w:rFonts w:ascii="Calibri" w:hAnsi="Calibri" w:eastAsia="Calibri" w:cs="Calibri"/>
                <w:sz w:val="22"/>
              </w:rPr>
            </w:pPr>
            <w:r>
              <w:rPr>
                <w:rFonts w:ascii="Calibri" w:hAnsi="Calibri" w:eastAsia="Calibri" w:cs="Calibri"/>
                <w:sz w:val="22"/>
              </w:rPr>
              <w:t>dimension 4*4 feet.</w:t>
            </w:r>
          </w:p>
          <w:p>
            <w:pPr>
              <w:ind w:left="146"/>
              <w:jc w:val="left"/>
              <w:rPr>
                <w:rFonts w:ascii="Calibri" w:hAnsi="Calibri" w:eastAsia="Calibri" w:cs="Calibri"/>
                <w:sz w:val="22"/>
              </w:rPr>
            </w:pPr>
            <w:r>
              <w:rPr>
                <w:rFonts w:ascii="Calibri" w:hAnsi="Calibri" w:eastAsia="Calibri" w:cs="Calibri"/>
                <w:sz w:val="22"/>
              </w:rPr>
              <w:t xml:space="preserve">Participants have to bring all the materials </w:t>
            </w:r>
          </w:p>
          <w:p>
            <w:pPr>
              <w:ind w:left="146"/>
              <w:jc w:val="left"/>
              <w:rPr>
                <w:rFonts w:ascii="Calibri" w:hAnsi="Calibri" w:eastAsia="Calibri" w:cs="Calibri"/>
                <w:sz w:val="22"/>
              </w:rPr>
            </w:pPr>
            <w:r>
              <w:rPr>
                <w:rFonts w:ascii="Calibri" w:hAnsi="Calibri" w:eastAsia="Calibri" w:cs="Calibri"/>
                <w:sz w:val="22"/>
              </w:rPr>
              <w:t>required.</w:t>
            </w:r>
          </w:p>
          <w:p>
            <w:pPr>
              <w:ind w:left="146"/>
              <w:jc w:val="left"/>
              <w:rPr>
                <w:rFonts w:ascii="Calibri" w:hAnsi="Calibri" w:eastAsia="Calibri" w:cs="Calibri"/>
                <w:sz w:val="22"/>
              </w:rPr>
            </w:pPr>
            <w:r>
              <w:rPr>
                <w:rFonts w:ascii="Calibri" w:hAnsi="Calibri" w:eastAsia="Calibri" w:cs="Calibri"/>
                <w:color w:val="FF0000"/>
                <w:sz w:val="22"/>
              </w:rPr>
              <w:t>Time duration 1 hour 30 minutes</w:t>
            </w: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sz w:val="22"/>
              </w:rPr>
            </w:pPr>
            <w:r>
              <w:rPr>
                <w:rFonts w:ascii="Vijaya" w:hAnsi="Vijaya" w:eastAsia="Vijaya" w:cs="Vijaya"/>
                <w:sz w:val="22"/>
              </w:rPr>
              <w:t>பூதொடுத்தல்</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C,D</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Expose the creativity in you into a beautiful flowers</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Open</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46"/>
              <w:jc w:val="left"/>
              <w:rPr>
                <w:rFonts w:ascii="Calibri" w:hAnsi="Calibri" w:eastAsia="Calibri" w:cs="Calibri"/>
                <w:sz w:val="22"/>
              </w:rPr>
            </w:pPr>
            <w:r>
              <w:rPr>
                <w:rFonts w:ascii="Calibri" w:hAnsi="Calibri" w:eastAsia="Calibri" w:cs="Calibri"/>
                <w:sz w:val="22"/>
              </w:rPr>
              <w:t>The flowers will not be provided.</w:t>
            </w:r>
          </w:p>
          <w:p>
            <w:pPr>
              <w:ind w:left="146"/>
              <w:jc w:val="left"/>
              <w:rPr>
                <w:rFonts w:ascii="Calibri" w:hAnsi="Calibri" w:eastAsia="Calibri" w:cs="Calibri"/>
                <w:sz w:val="22"/>
              </w:rPr>
            </w:pPr>
            <w:r>
              <w:rPr>
                <w:rFonts w:ascii="Calibri" w:hAnsi="Calibri" w:eastAsia="Calibri" w:cs="Calibri"/>
                <w:sz w:val="22"/>
              </w:rPr>
              <w:t>All types of flowers are allowed</w:t>
            </w:r>
          </w:p>
          <w:p>
            <w:pPr>
              <w:ind w:left="146"/>
              <w:jc w:val="left"/>
              <w:rPr>
                <w:rFonts w:ascii="Calibri" w:hAnsi="Calibri" w:eastAsia="Calibri" w:cs="Calibri"/>
                <w:sz w:val="22"/>
              </w:rPr>
            </w:pPr>
            <w:r>
              <w:rPr>
                <w:rFonts w:ascii="Calibri" w:hAnsi="Calibri" w:eastAsia="Calibri" w:cs="Calibri"/>
                <w:color w:val="FF0000"/>
                <w:sz w:val="22"/>
              </w:rPr>
              <w:t>Time duration: 20 mins</w:t>
            </w:r>
          </w:p>
          <w:p>
            <w:pPr>
              <w:spacing w:after="160" w:line="259" w:lineRule="auto"/>
              <w:ind w:left="146"/>
              <w:jc w:val="left"/>
              <w:rPr>
                <w:rFonts w:ascii="Calibri" w:hAnsi="Calibri" w:eastAsia="Calibri" w:cs="Calibri"/>
                <w:sz w:val="22"/>
              </w:rPr>
            </w:pPr>
          </w:p>
          <w:p>
            <w:pPr>
              <w:spacing w:after="160" w:line="259" w:lineRule="auto"/>
              <w:ind w:left="146"/>
              <w:jc w:val="left"/>
              <w:rPr>
                <w:rFonts w:ascii="Calibri" w:hAnsi="Calibri" w:eastAsia="Calibri" w:cs="Calibri"/>
                <w:sz w:val="22"/>
              </w:rPr>
            </w:pPr>
          </w:p>
          <w:p>
            <w:pPr>
              <w:spacing w:after="160" w:line="259" w:lineRule="auto"/>
              <w:ind w:left="146"/>
              <w:jc w:val="left"/>
              <w:rPr>
                <w:rFonts w:ascii="Calibri" w:hAnsi="Calibri" w:eastAsia="Calibri" w:cs="Calibri"/>
                <w:sz w:val="22"/>
              </w:rPr>
            </w:pPr>
          </w:p>
        </w:tc>
      </w:tr>
      <w:tr>
        <w:tblPrEx>
          <w:tblLayout w:type="fixed"/>
          <w:tblCellMar>
            <w:top w:w="0" w:type="dxa"/>
            <w:left w:w="10" w:type="dxa"/>
            <w:bottom w:w="0" w:type="dxa"/>
            <w:right w:w="10" w:type="dxa"/>
          </w:tblCellMar>
        </w:tblPrEx>
        <w:trPr>
          <w:trHeight w:val="1" w:hRule="atLeast"/>
        </w:trPr>
        <w:tc>
          <w:tcPr>
            <w:tcW w:w="144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SAND ART</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Portray your art skills in sand art.</w:t>
            </w:r>
          </w:p>
        </w:tc>
        <w:tc>
          <w:tcPr>
            <w:tcW w:w="13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Open.</w:t>
            </w:r>
          </w:p>
        </w:tc>
        <w:tc>
          <w:tcPr>
            <w:tcW w:w="29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130" w:firstLine="16"/>
              <w:jc w:val="left"/>
              <w:rPr>
                <w:rFonts w:ascii="Calibri" w:hAnsi="Calibri" w:eastAsia="Calibri" w:cs="Calibri"/>
                <w:sz w:val="22"/>
              </w:rPr>
            </w:pPr>
            <w:r>
              <w:rPr>
                <w:rFonts w:ascii="Calibri" w:hAnsi="Calibri" w:eastAsia="Calibri" w:cs="Calibri"/>
                <w:sz w:val="22"/>
              </w:rPr>
              <w:t>No tool has to be used.</w:t>
            </w:r>
          </w:p>
          <w:p>
            <w:pPr>
              <w:ind w:left="130" w:firstLine="16"/>
              <w:jc w:val="left"/>
              <w:rPr>
                <w:rFonts w:ascii="Calibri" w:hAnsi="Calibri" w:eastAsia="Calibri" w:cs="Calibri"/>
                <w:sz w:val="22"/>
              </w:rPr>
            </w:pPr>
            <w:r>
              <w:rPr>
                <w:rFonts w:ascii="Calibri" w:hAnsi="Calibri" w:eastAsia="Calibri" w:cs="Calibri"/>
                <w:sz w:val="22"/>
              </w:rPr>
              <w:t>Art has to be made within the given dimension</w:t>
            </w:r>
          </w:p>
          <w:p>
            <w:pPr>
              <w:ind w:left="272" w:hanging="36"/>
              <w:jc w:val="left"/>
              <w:rPr>
                <w:rFonts w:ascii="Calibri" w:hAnsi="Calibri" w:eastAsia="Calibri" w:cs="Calibri"/>
                <w:sz w:val="22"/>
              </w:rPr>
            </w:pPr>
            <w:r>
              <w:rPr>
                <w:rFonts w:ascii="Calibri" w:hAnsi="Calibri" w:eastAsia="Calibri" w:cs="Calibri"/>
                <w:color w:val="FF0000"/>
                <w:sz w:val="22"/>
              </w:rPr>
              <w:t>Time duration: 30 mins</w:t>
            </w:r>
          </w:p>
        </w:tc>
      </w:tr>
    </w:tbl>
    <w:p>
      <w:pPr>
        <w:spacing w:after="160" w:line="259" w:lineRule="auto"/>
        <w:jc w:val="left"/>
        <w:rPr>
          <w:rFonts w:ascii="Calibri" w:hAnsi="Calibri" w:eastAsia="Calibri" w:cs="Calibri"/>
          <w:b/>
          <w:sz w:val="28"/>
        </w:rPr>
      </w:pPr>
    </w:p>
    <w:p>
      <w:pPr>
        <w:spacing w:after="160" w:line="259" w:lineRule="auto"/>
        <w:jc w:val="left"/>
        <w:rPr>
          <w:rFonts w:ascii="Calibri" w:hAnsi="Calibri" w:eastAsia="Calibri" w:cs="Calibri"/>
          <w:sz w:val="22"/>
        </w:rPr>
      </w:pPr>
      <w:r>
        <w:rPr>
          <w:rFonts w:ascii="Calibri" w:hAnsi="Calibri" w:eastAsia="Calibri" w:cs="Calibri"/>
          <w:b/>
          <w:sz w:val="28"/>
        </w:rPr>
        <w:t>MUSIC:</w:t>
      </w:r>
    </w:p>
    <w:tbl>
      <w:tblPr>
        <w:tblStyle w:val="4"/>
        <w:tblW w:w="8758" w:type="dxa"/>
        <w:tblInd w:w="98" w:type="dxa"/>
        <w:tblLayout w:type="fixed"/>
        <w:tblCellMar>
          <w:top w:w="0" w:type="dxa"/>
          <w:left w:w="10" w:type="dxa"/>
          <w:bottom w:w="0" w:type="dxa"/>
          <w:right w:w="10" w:type="dxa"/>
        </w:tblCellMar>
      </w:tblPr>
      <w:tblGrid>
        <w:gridCol w:w="1738"/>
        <w:gridCol w:w="1187"/>
        <w:gridCol w:w="1743"/>
        <w:gridCol w:w="1443"/>
        <w:gridCol w:w="2647"/>
      </w:tblGrid>
      <w:tr>
        <w:tblPrEx>
          <w:tblLayout w:type="fixed"/>
          <w:tblCellMar>
            <w:top w:w="0" w:type="dxa"/>
            <w:left w:w="10" w:type="dxa"/>
            <w:bottom w:w="0" w:type="dxa"/>
            <w:right w:w="10" w:type="dxa"/>
          </w:tblCellMar>
        </w:tblPrEx>
        <w:trPr>
          <w:trHeight w:val="1" w:hRule="atLeast"/>
        </w:trPr>
        <w:tc>
          <w:tcPr>
            <w:tcW w:w="17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1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14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TOPIC</w:t>
            </w:r>
          </w:p>
        </w:tc>
        <w:tc>
          <w:tcPr>
            <w:tcW w:w="26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RULES</w:t>
            </w:r>
          </w:p>
        </w:tc>
      </w:tr>
      <w:tr>
        <w:tblPrEx>
          <w:tblLayout w:type="fixed"/>
          <w:tblCellMar>
            <w:top w:w="0" w:type="dxa"/>
            <w:left w:w="10" w:type="dxa"/>
            <w:bottom w:w="0" w:type="dxa"/>
            <w:right w:w="10" w:type="dxa"/>
          </w:tblCellMar>
        </w:tblPrEx>
        <w:trPr>
          <w:trHeight w:val="1" w:hRule="atLeast"/>
        </w:trPr>
        <w:tc>
          <w:tcPr>
            <w:tcW w:w="17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SHURUTHIALAYA</w:t>
            </w:r>
          </w:p>
        </w:tc>
        <w:tc>
          <w:tcPr>
            <w:tcW w:w="118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r>
              <w:rPr>
                <w:rFonts w:ascii="Calibri" w:hAnsi="Calibri" w:eastAsia="Calibri" w:cs="Calibri"/>
                <w:sz w:val="22"/>
              </w:rPr>
              <w:t xml:space="preserve">       B,C</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center"/>
              <w:rPr>
                <w:rFonts w:ascii="Calibri" w:hAnsi="Calibri" w:eastAsia="Calibri" w:cs="Calibri"/>
                <w:sz w:val="22"/>
              </w:rPr>
            </w:pPr>
          </w:p>
          <w:p>
            <w:pPr>
              <w:spacing w:after="160" w:line="259" w:lineRule="auto"/>
              <w:jc w:val="center"/>
              <w:rPr>
                <w:rFonts w:ascii="Calibri" w:hAnsi="Calibri" w:eastAsia="Calibri" w:cs="Calibri"/>
                <w:sz w:val="22"/>
              </w:rPr>
            </w:pPr>
            <w:r>
              <w:rPr>
                <w:rFonts w:ascii="Calibri" w:hAnsi="Calibri" w:eastAsia="Calibri" w:cs="Calibri"/>
                <w:sz w:val="22"/>
              </w:rPr>
              <w:t>C,D</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1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color w:val="000000"/>
                <w:sz w:val="22"/>
              </w:rPr>
            </w:pPr>
            <w:r>
              <w:rPr>
                <w:rFonts w:ascii="Calibri" w:hAnsi="Calibri" w:eastAsia="Calibri" w:cs="Calibri"/>
                <w:color w:val="000000"/>
                <w:sz w:val="22"/>
              </w:rPr>
              <w:t>SOLO SINGING</w:t>
            </w:r>
          </w:p>
          <w:p>
            <w:pPr>
              <w:spacing w:after="160" w:line="259" w:lineRule="auto"/>
              <w:jc w:val="left"/>
              <w:rPr>
                <w:rFonts w:ascii="Calibri" w:hAnsi="Calibri" w:eastAsia="Calibri" w:cs="Calibri"/>
                <w:color w:val="000000"/>
                <w:sz w:val="22"/>
              </w:rPr>
            </w:pPr>
          </w:p>
          <w:p>
            <w:pPr>
              <w:spacing w:after="160" w:line="259" w:lineRule="auto"/>
              <w:jc w:val="left"/>
              <w:rPr>
                <w:rFonts w:ascii="Calibri" w:hAnsi="Calibri" w:eastAsia="Calibri" w:cs="Calibri"/>
                <w:color w:val="000000"/>
                <w:sz w:val="22"/>
              </w:rPr>
            </w:pPr>
          </w:p>
          <w:p>
            <w:pPr>
              <w:spacing w:after="160" w:line="259" w:lineRule="auto"/>
              <w:jc w:val="left"/>
              <w:rPr>
                <w:rFonts w:ascii="Calibri" w:hAnsi="Calibri" w:eastAsia="Calibri" w:cs="Calibri"/>
                <w:color w:val="000000"/>
                <w:sz w:val="22"/>
              </w:rPr>
            </w:pPr>
          </w:p>
          <w:p>
            <w:pPr>
              <w:spacing w:after="160" w:line="259" w:lineRule="auto"/>
              <w:jc w:val="left"/>
              <w:rPr>
                <w:rFonts w:ascii="Calibri" w:hAnsi="Calibri" w:eastAsia="Calibri" w:cs="Calibri"/>
                <w:color w:val="000000"/>
                <w:sz w:val="22"/>
              </w:rPr>
            </w:pPr>
            <w:r>
              <w:rPr>
                <w:rFonts w:ascii="Calibri" w:hAnsi="Calibri" w:eastAsia="Calibri" w:cs="Calibri"/>
                <w:color w:val="000000"/>
                <w:sz w:val="22"/>
              </w:rPr>
              <w:t>CONCERT</w:t>
            </w:r>
          </w:p>
          <w:p>
            <w:pPr>
              <w:spacing w:after="160" w:line="259" w:lineRule="auto"/>
              <w:jc w:val="left"/>
              <w:rPr>
                <w:rFonts w:ascii="Calibri" w:hAnsi="Calibri" w:eastAsia="Calibri" w:cs="Calibri"/>
                <w:sz w:val="22"/>
              </w:rPr>
            </w:pPr>
            <w:r>
              <w:rPr>
                <w:rFonts w:ascii="Calibri" w:hAnsi="Calibri" w:eastAsia="Calibri" w:cs="Calibri"/>
                <w:color w:val="000000"/>
                <w:sz w:val="22"/>
              </w:rPr>
              <w:t>Bring out the lyricist musician, music director and the singer in you.Compose an own song with own lyrics and music.</w:t>
            </w: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p>
            <w:pPr>
              <w:spacing w:after="160" w:line="259" w:lineRule="auto"/>
              <w:jc w:val="left"/>
              <w:rPr>
                <w:rFonts w:ascii="Calibri" w:hAnsi="Calibri" w:eastAsia="Calibri" w:cs="Calibri"/>
                <w:sz w:val="22"/>
              </w:rPr>
            </w:pPr>
          </w:p>
        </w:tc>
        <w:tc>
          <w:tcPr>
            <w:tcW w:w="14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color w:val="FF0000"/>
                <w:sz w:val="22"/>
              </w:rPr>
              <w:t>Any topic that conveys a social message or portrays the emotions of life</w:t>
            </w:r>
          </w:p>
        </w:tc>
        <w:tc>
          <w:tcPr>
            <w:tcW w:w="26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Calibri" w:cs="Calibri"/>
                <w:sz w:val="22"/>
              </w:rPr>
            </w:pPr>
            <w:r>
              <w:rPr>
                <w:rFonts w:ascii="Calibri" w:hAnsi="Calibri" w:eastAsia="Calibri" w:cs="Calibri"/>
                <w:color w:val="FF0000"/>
                <w:sz w:val="22"/>
              </w:rPr>
              <w:t>SOLO SINGING</w:t>
            </w:r>
          </w:p>
          <w:p>
            <w:pPr>
              <w:ind w:left="33"/>
              <w:jc w:val="left"/>
              <w:rPr>
                <w:rFonts w:ascii="Calibri" w:hAnsi="Calibri" w:eastAsia="Calibri" w:cs="Calibri"/>
                <w:color w:val="000000"/>
                <w:sz w:val="22"/>
              </w:rPr>
            </w:pPr>
            <w:r>
              <w:rPr>
                <w:rFonts w:ascii="Calibri" w:hAnsi="Calibri" w:eastAsia="Calibri" w:cs="Calibri"/>
                <w:color w:val="000000"/>
                <w:sz w:val="22"/>
              </w:rPr>
              <w:t>2 participants from each school</w:t>
            </w:r>
          </w:p>
          <w:p>
            <w:pPr>
              <w:ind w:left="33"/>
              <w:jc w:val="left"/>
              <w:rPr>
                <w:rFonts w:ascii="Calibri" w:hAnsi="Calibri" w:eastAsia="Calibri" w:cs="Calibri"/>
                <w:color w:val="000000"/>
                <w:sz w:val="22"/>
              </w:rPr>
            </w:pPr>
            <w:r>
              <w:rPr>
                <w:rFonts w:ascii="Calibri" w:hAnsi="Calibri" w:eastAsia="Calibri" w:cs="Calibri"/>
                <w:color w:val="000000"/>
                <w:sz w:val="22"/>
              </w:rPr>
              <w:t>1 from each category</w:t>
            </w:r>
          </w:p>
          <w:p>
            <w:pPr>
              <w:ind w:left="720"/>
              <w:jc w:val="left"/>
              <w:rPr>
                <w:rFonts w:ascii="Calibri" w:hAnsi="Calibri" w:eastAsia="Calibri" w:cs="Calibri"/>
                <w:sz w:val="22"/>
              </w:rPr>
            </w:pPr>
          </w:p>
          <w:p>
            <w:pPr>
              <w:jc w:val="left"/>
              <w:rPr>
                <w:rFonts w:ascii="Calibri" w:hAnsi="Calibri" w:eastAsia="Calibri" w:cs="Calibri"/>
                <w:sz w:val="22"/>
              </w:rPr>
            </w:pPr>
          </w:p>
          <w:p>
            <w:pPr>
              <w:jc w:val="left"/>
              <w:rPr>
                <w:rFonts w:ascii="Calibri" w:hAnsi="Calibri" w:eastAsia="Calibri" w:cs="Calibri"/>
                <w:sz w:val="22"/>
              </w:rPr>
            </w:pPr>
          </w:p>
          <w:p>
            <w:pPr>
              <w:jc w:val="left"/>
              <w:rPr>
                <w:rFonts w:ascii="Calibri" w:hAnsi="Calibri" w:eastAsia="Calibri" w:cs="Calibri"/>
                <w:sz w:val="22"/>
              </w:rPr>
            </w:pPr>
          </w:p>
          <w:p>
            <w:pPr>
              <w:jc w:val="left"/>
              <w:rPr>
                <w:rFonts w:ascii="Calibri" w:hAnsi="Calibri" w:eastAsia="Calibri" w:cs="Calibri"/>
                <w:sz w:val="22"/>
              </w:rPr>
            </w:pPr>
          </w:p>
          <w:p>
            <w:pPr>
              <w:jc w:val="left"/>
              <w:rPr>
                <w:rFonts w:ascii="Calibri" w:hAnsi="Calibri" w:eastAsia="Calibri" w:cs="Calibri"/>
                <w:sz w:val="22"/>
              </w:rPr>
            </w:pPr>
            <w:r>
              <w:rPr>
                <w:rFonts w:ascii="Calibri" w:hAnsi="Calibri" w:eastAsia="Calibri" w:cs="Calibri"/>
                <w:color w:val="FF0000"/>
                <w:sz w:val="22"/>
              </w:rPr>
              <w:t>CONCERT</w:t>
            </w:r>
          </w:p>
          <w:p>
            <w:pPr>
              <w:ind w:left="720"/>
              <w:jc w:val="left"/>
              <w:rPr>
                <w:rFonts w:ascii="Calibri" w:hAnsi="Calibri" w:eastAsia="Calibri" w:cs="Calibri"/>
                <w:sz w:val="22"/>
              </w:rPr>
            </w:pPr>
          </w:p>
          <w:p>
            <w:pPr>
              <w:ind w:left="32" w:firstLine="22"/>
              <w:jc w:val="left"/>
              <w:rPr>
                <w:rFonts w:ascii="Calibri" w:hAnsi="Calibri" w:eastAsia="Calibri" w:cs="Calibri"/>
                <w:color w:val="000000"/>
                <w:sz w:val="22"/>
              </w:rPr>
            </w:pPr>
            <w:r>
              <w:rPr>
                <w:rFonts w:ascii="Calibri" w:hAnsi="Calibri" w:eastAsia="Calibri" w:cs="Calibri"/>
                <w:color w:val="000000"/>
                <w:sz w:val="22"/>
              </w:rPr>
              <w:t>Only 5 minutes will be given. This includes the settling time also.</w:t>
            </w:r>
          </w:p>
          <w:p>
            <w:pPr>
              <w:ind w:left="32" w:firstLine="22"/>
              <w:jc w:val="left"/>
              <w:rPr>
                <w:rFonts w:ascii="Calibri" w:hAnsi="Calibri" w:eastAsia="Calibri" w:cs="Calibri"/>
                <w:color w:val="000000"/>
                <w:sz w:val="22"/>
              </w:rPr>
            </w:pPr>
            <w:r>
              <w:rPr>
                <w:rFonts w:ascii="Calibri" w:hAnsi="Calibri" w:eastAsia="Calibri" w:cs="Calibri"/>
                <w:color w:val="000000"/>
                <w:sz w:val="22"/>
              </w:rPr>
              <w:t>The participant has to bring the necessary equipments.</w:t>
            </w:r>
          </w:p>
          <w:p>
            <w:pPr>
              <w:ind w:left="32" w:firstLine="22"/>
              <w:jc w:val="left"/>
              <w:rPr>
                <w:rFonts w:ascii="Calibri" w:hAnsi="Calibri" w:eastAsia="Calibri" w:cs="Calibri"/>
                <w:color w:val="FF0000"/>
                <w:sz w:val="22"/>
              </w:rPr>
            </w:pPr>
            <w:r>
              <w:rPr>
                <w:rFonts w:ascii="Calibri" w:hAnsi="Calibri" w:eastAsia="Calibri" w:cs="Calibri"/>
                <w:color w:val="FF0000"/>
                <w:sz w:val="22"/>
              </w:rPr>
              <w:t>Participants of all the three categories can form a team.</w:t>
            </w:r>
          </w:p>
          <w:p>
            <w:pPr>
              <w:ind w:left="32" w:firstLine="22"/>
              <w:jc w:val="left"/>
              <w:rPr>
                <w:rFonts w:ascii="Calibri" w:hAnsi="Calibri" w:eastAsia="Calibri" w:cs="Calibri"/>
                <w:color w:val="000000"/>
                <w:sz w:val="22"/>
              </w:rPr>
            </w:pPr>
            <w:r>
              <w:rPr>
                <w:rFonts w:ascii="Calibri" w:hAnsi="Calibri" w:eastAsia="Calibri" w:cs="Calibri"/>
                <w:color w:val="000000"/>
                <w:sz w:val="22"/>
              </w:rPr>
              <w:t>Usage of karoke is restricted</w:t>
            </w:r>
          </w:p>
          <w:p>
            <w:pPr>
              <w:ind w:left="32" w:firstLine="22"/>
              <w:jc w:val="left"/>
              <w:rPr>
                <w:rFonts w:ascii="Calibri" w:hAnsi="Calibri" w:eastAsia="Calibri" w:cs="Calibri"/>
                <w:color w:val="000000"/>
                <w:sz w:val="22"/>
              </w:rPr>
            </w:pPr>
            <w:r>
              <w:rPr>
                <w:rFonts w:ascii="Calibri" w:hAnsi="Calibri" w:eastAsia="Calibri" w:cs="Calibri"/>
                <w:color w:val="000000"/>
                <w:sz w:val="22"/>
              </w:rPr>
              <w:t>One drums set is provided.</w:t>
            </w:r>
          </w:p>
          <w:p>
            <w:pPr>
              <w:ind w:left="32" w:firstLine="22"/>
              <w:jc w:val="left"/>
              <w:rPr>
                <w:rFonts w:ascii="Calibri" w:hAnsi="Calibri" w:eastAsia="Calibri" w:cs="Calibri"/>
                <w:color w:val="000000"/>
                <w:sz w:val="22"/>
              </w:rPr>
            </w:pPr>
          </w:p>
          <w:p>
            <w:pPr>
              <w:ind w:left="32" w:firstLine="22"/>
              <w:jc w:val="left"/>
            </w:pPr>
            <w:r>
              <w:rPr>
                <w:rFonts w:ascii="Calibri" w:hAnsi="Calibri" w:eastAsia="Calibri" w:cs="Calibri"/>
                <w:color w:val="FF0000"/>
                <w:sz w:val="22"/>
                <w:shd w:val="clear" w:color="FFFFFF" w:fill="FFFFFF"/>
                <w:lang w:val="en-US"/>
              </w:rPr>
              <w:t>Maximum of 5 can form a team.</w:t>
            </w:r>
          </w:p>
          <w:p>
            <w:pPr>
              <w:ind w:left="720"/>
              <w:jc w:val="left"/>
              <w:rPr>
                <w:rFonts w:ascii="Calibri" w:hAnsi="Calibri" w:eastAsia="Calibri" w:cs="Calibri"/>
                <w:color w:val="000000"/>
                <w:sz w:val="22"/>
              </w:rPr>
            </w:pPr>
          </w:p>
          <w:p>
            <w:pPr>
              <w:ind w:left="720"/>
              <w:jc w:val="left"/>
              <w:rPr>
                <w:rFonts w:ascii="Calibri" w:hAnsi="Calibri" w:eastAsia="Calibri" w:cs="Calibri"/>
                <w:color w:val="000000"/>
                <w:sz w:val="22"/>
              </w:rPr>
            </w:pPr>
          </w:p>
          <w:p>
            <w:pPr>
              <w:jc w:val="left"/>
              <w:rPr>
                <w:rFonts w:ascii="Calibri" w:hAnsi="Calibri" w:eastAsia="Calibri" w:cs="Calibri"/>
                <w:sz w:val="22"/>
              </w:rPr>
            </w:pPr>
          </w:p>
        </w:tc>
      </w:tr>
    </w:tbl>
    <w:p>
      <w:pPr>
        <w:spacing w:after="200" w:line="276" w:lineRule="auto"/>
        <w:jc w:val="left"/>
        <w:rPr>
          <w:rFonts w:ascii="Calibri" w:hAnsi="Calibri" w:eastAsia="Calibri" w:cs="Calibri"/>
          <w:b/>
          <w:sz w:val="28"/>
        </w:rPr>
      </w:pPr>
    </w:p>
    <w:p>
      <w:pPr>
        <w:spacing w:after="200" w:line="276" w:lineRule="auto"/>
        <w:jc w:val="left"/>
        <w:rPr>
          <w:rFonts w:ascii="Calibri" w:hAnsi="Calibri" w:eastAsia="Calibri" w:cs="Calibri"/>
          <w:b/>
          <w:sz w:val="28"/>
        </w:rPr>
      </w:pPr>
    </w:p>
    <w:p>
      <w:pPr>
        <w:spacing w:after="200" w:line="276" w:lineRule="auto"/>
        <w:jc w:val="left"/>
        <w:rPr>
          <w:rFonts w:ascii="Calibri" w:hAnsi="Calibri" w:eastAsia="Calibri" w:cs="Calibri"/>
          <w:b/>
          <w:sz w:val="28"/>
        </w:rPr>
      </w:pPr>
    </w:p>
    <w:p>
      <w:pPr>
        <w:spacing w:after="200" w:line="276" w:lineRule="auto"/>
        <w:jc w:val="left"/>
        <w:rPr>
          <w:rFonts w:ascii="Calibri" w:hAnsi="Calibri" w:eastAsia="Calibri" w:cs="Calibri"/>
          <w:b/>
          <w:sz w:val="28"/>
        </w:rPr>
      </w:pPr>
    </w:p>
    <w:p>
      <w:pPr>
        <w:spacing w:after="200" w:line="276" w:lineRule="auto"/>
        <w:jc w:val="left"/>
        <w:rPr>
          <w:rFonts w:ascii="Calibri" w:hAnsi="Calibri" w:eastAsia="Calibri" w:cs="Calibri"/>
          <w:b/>
          <w:sz w:val="28"/>
        </w:rPr>
      </w:pPr>
    </w:p>
    <w:p>
      <w:pPr>
        <w:spacing w:after="200" w:line="276" w:lineRule="auto"/>
        <w:jc w:val="left"/>
        <w:rPr>
          <w:rFonts w:ascii="Calibri" w:hAnsi="Calibri" w:eastAsia="Calibri" w:cs="Calibri"/>
          <w:b/>
          <w:sz w:val="28"/>
        </w:rPr>
      </w:pPr>
    </w:p>
    <w:p>
      <w:pPr>
        <w:spacing w:after="200" w:line="276" w:lineRule="auto"/>
        <w:jc w:val="left"/>
        <w:rPr>
          <w:rFonts w:ascii="Calibri" w:hAnsi="Calibri" w:eastAsia="Calibri" w:cs="Calibri"/>
          <w:sz w:val="22"/>
        </w:rPr>
      </w:pPr>
      <w:r>
        <w:rPr>
          <w:rFonts w:ascii="Calibri" w:hAnsi="Calibri" w:eastAsia="Calibri" w:cs="Calibri"/>
          <w:b/>
          <w:sz w:val="28"/>
        </w:rPr>
        <w:t>SKILL EVENT:</w:t>
      </w:r>
    </w:p>
    <w:tbl>
      <w:tblPr>
        <w:tblStyle w:val="4"/>
        <w:tblW w:w="9224" w:type="dxa"/>
        <w:tblInd w:w="98" w:type="dxa"/>
        <w:tblLayout w:type="fixed"/>
        <w:tblCellMar>
          <w:top w:w="0" w:type="dxa"/>
          <w:left w:w="10" w:type="dxa"/>
          <w:bottom w:w="0" w:type="dxa"/>
          <w:right w:w="10" w:type="dxa"/>
        </w:tblCellMar>
      </w:tblPr>
      <w:tblGrid>
        <w:gridCol w:w="1857"/>
        <w:gridCol w:w="1232"/>
        <w:gridCol w:w="3259"/>
        <w:gridCol w:w="2876"/>
      </w:tblGrid>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NAME</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CATEGORY</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DESCRIPTION</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rPr>
            </w:pPr>
            <w:r>
              <w:rPr>
                <w:rFonts w:ascii="Calibri" w:hAnsi="Calibri" w:eastAsia="Calibri" w:cs="Calibri"/>
                <w:sz w:val="24"/>
              </w:rPr>
              <w:t>RULES</w:t>
            </w: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FUN EVENTS</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 A</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Various games will be conducted to enthuse the kids</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The student should be a participant in at least one of events conducted earlier.</w:t>
            </w: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FIRELESS COOKING</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Can your cooking tickle the taste buds and the flavour favours your chance of winning?</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5"/>
              <w:jc w:val="left"/>
              <w:rPr>
                <w:rFonts w:ascii="Calibri" w:hAnsi="Calibri" w:eastAsia="Calibri" w:cs="Calibri"/>
                <w:sz w:val="22"/>
              </w:rPr>
            </w:pPr>
            <w:r>
              <w:rPr>
                <w:rFonts w:ascii="Calibri" w:hAnsi="Calibri" w:eastAsia="Calibri" w:cs="Calibri"/>
                <w:sz w:val="22"/>
              </w:rPr>
              <w:t>The participant has to bring all the required materials.</w:t>
            </w:r>
          </w:p>
          <w:p>
            <w:pPr>
              <w:ind w:left="75"/>
              <w:jc w:val="left"/>
              <w:rPr>
                <w:rFonts w:ascii="Calibri" w:hAnsi="Calibri" w:eastAsia="Calibri" w:cs="Calibri"/>
                <w:sz w:val="22"/>
              </w:rPr>
            </w:pPr>
            <w:r>
              <w:rPr>
                <w:rFonts w:ascii="Calibri" w:hAnsi="Calibri" w:eastAsia="Calibri" w:cs="Calibri"/>
                <w:color w:val="FF0000"/>
                <w:sz w:val="22"/>
              </w:rPr>
              <w:t>3 per team ,1 team per school</w:t>
            </w:r>
          </w:p>
          <w:p>
            <w:pPr>
              <w:ind w:left="75"/>
              <w:jc w:val="left"/>
              <w:rPr>
                <w:rFonts w:ascii="Calibri" w:hAnsi="Calibri" w:eastAsia="Calibri" w:cs="Calibri"/>
                <w:sz w:val="22"/>
              </w:rPr>
            </w:pPr>
            <w:r>
              <w:rPr>
                <w:rFonts w:ascii="Calibri" w:hAnsi="Calibri" w:eastAsia="Calibri" w:cs="Calibri"/>
                <w:color w:val="FF0000"/>
                <w:sz w:val="22"/>
              </w:rPr>
              <w:t>Timing –45 mins</w:t>
            </w:r>
          </w:p>
          <w:p>
            <w:pPr>
              <w:ind w:left="75"/>
              <w:jc w:val="left"/>
              <w:rPr>
                <w:rFonts w:ascii="Calibri" w:hAnsi="Calibri" w:eastAsia="Calibri" w:cs="Calibri"/>
                <w:sz w:val="22"/>
              </w:rPr>
            </w:pPr>
            <w:r>
              <w:rPr>
                <w:rFonts w:ascii="Calibri" w:hAnsi="Calibri" w:eastAsia="Calibri" w:cs="Calibri"/>
                <w:color w:val="FF0000"/>
                <w:sz w:val="22"/>
              </w:rPr>
              <w:t>The students are advised to be cautious while using sharp materials like knife.</w:t>
            </w: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YOGA</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B,C</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Showcase your yoga skills.</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5"/>
              <w:jc w:val="left"/>
              <w:rPr>
                <w:rFonts w:ascii="Calibri" w:hAnsi="Calibri" w:eastAsia="Calibri" w:cs="Calibri"/>
                <w:sz w:val="22"/>
              </w:rPr>
            </w:pPr>
            <w:r>
              <w:rPr>
                <w:rFonts w:ascii="Calibri" w:hAnsi="Calibri" w:eastAsia="Calibri" w:cs="Calibri"/>
                <w:sz w:val="22"/>
              </w:rPr>
              <w:t>Maximum of 3 members per school.</w:t>
            </w:r>
          </w:p>
          <w:p>
            <w:pPr>
              <w:ind w:left="75"/>
              <w:jc w:val="left"/>
              <w:rPr>
                <w:rFonts w:ascii="Calibri" w:hAnsi="Calibri" w:eastAsia="Calibri" w:cs="Calibri"/>
                <w:sz w:val="22"/>
              </w:rPr>
            </w:pPr>
            <w:r>
              <w:rPr>
                <w:rFonts w:ascii="Calibri" w:hAnsi="Calibri" w:eastAsia="Calibri" w:cs="Calibri"/>
                <w:sz w:val="22"/>
              </w:rPr>
              <w:t>Be unique in your performance</w:t>
            </w: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60 SECONDS TO FAME</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B,C</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 xml:space="preserve">Impress the judge in mere 60 seconds!! </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5"/>
              <w:jc w:val="left"/>
              <w:rPr>
                <w:rFonts w:ascii="Calibri" w:hAnsi="Calibri" w:eastAsia="Calibri" w:cs="Calibri"/>
                <w:sz w:val="22"/>
              </w:rPr>
            </w:pPr>
            <w:r>
              <w:rPr>
                <w:rFonts w:ascii="Calibri" w:hAnsi="Calibri" w:eastAsia="Calibri" w:cs="Calibri"/>
                <w:sz w:val="22"/>
              </w:rPr>
              <w:t>No offensive words or actions.</w:t>
            </w:r>
          </w:p>
          <w:p>
            <w:pPr>
              <w:ind w:left="75"/>
              <w:jc w:val="left"/>
              <w:rPr>
                <w:rFonts w:ascii="Calibri" w:hAnsi="Calibri" w:eastAsia="Calibri" w:cs="Calibri"/>
                <w:sz w:val="22"/>
              </w:rPr>
            </w:pPr>
            <w:r>
              <w:rPr>
                <w:rFonts w:ascii="Calibri" w:hAnsi="Calibri" w:eastAsia="Calibri" w:cs="Calibri"/>
                <w:sz w:val="22"/>
              </w:rPr>
              <w:t>Jury’s decision will be final</w:t>
            </w:r>
          </w:p>
          <w:p>
            <w:pPr>
              <w:ind w:left="75"/>
              <w:jc w:val="left"/>
              <w:rPr>
                <w:rFonts w:ascii="Calibri" w:hAnsi="Calibri" w:eastAsia="Calibri" w:cs="Calibri"/>
                <w:sz w:val="22"/>
              </w:rPr>
            </w:pPr>
            <w:r>
              <w:rPr>
                <w:rFonts w:ascii="Calibri" w:hAnsi="Calibri" w:eastAsia="Calibri" w:cs="Calibri"/>
                <w:color w:val="FF0000"/>
                <w:sz w:val="22"/>
              </w:rPr>
              <w:t>2 participants from each school</w:t>
            </w: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MARTIAL ARTS</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C,D</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Showcase your martial arts and grab the prize!!</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5"/>
              <w:jc w:val="left"/>
              <w:rPr>
                <w:rFonts w:ascii="Calibri" w:hAnsi="Calibri" w:eastAsia="Calibri" w:cs="Calibri"/>
                <w:sz w:val="22"/>
              </w:rPr>
            </w:pPr>
            <w:r>
              <w:rPr>
                <w:rFonts w:ascii="Calibri" w:hAnsi="Calibri" w:eastAsia="Calibri" w:cs="Calibri"/>
                <w:sz w:val="22"/>
              </w:rPr>
              <w:t>No extreme stunts are to be performed.</w:t>
            </w:r>
          </w:p>
          <w:p>
            <w:pPr>
              <w:ind w:left="75"/>
              <w:jc w:val="left"/>
              <w:rPr>
                <w:rFonts w:ascii="Calibri" w:hAnsi="Calibri" w:eastAsia="Calibri" w:cs="Calibri"/>
                <w:sz w:val="22"/>
              </w:rPr>
            </w:pPr>
            <w:r>
              <w:rPr>
                <w:rFonts w:ascii="Calibri" w:hAnsi="Calibri" w:eastAsia="Calibri" w:cs="Calibri"/>
                <w:color w:val="FF0000"/>
                <w:sz w:val="22"/>
              </w:rPr>
              <w:t>3 participants from each school (maximum)</w:t>
            </w: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MR &amp; MS Quest</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Tests your management, event handling, talents and all your skills! Become the star of the show!</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5"/>
              <w:jc w:val="left"/>
              <w:rPr>
                <w:rFonts w:ascii="Calibri" w:hAnsi="Calibri" w:eastAsia="Calibri" w:cs="Calibri"/>
                <w:sz w:val="22"/>
              </w:rPr>
            </w:pPr>
            <w:r>
              <w:rPr>
                <w:rFonts w:ascii="Calibri" w:hAnsi="Calibri" w:eastAsia="Calibri" w:cs="Calibri"/>
                <w:sz w:val="22"/>
              </w:rPr>
              <w:t>One boy and one girl from each school can participate provided that the student should have participatedin at least 3 events.(</w:t>
            </w:r>
            <w:r>
              <w:rPr>
                <w:rFonts w:ascii="Calibri" w:hAnsi="Calibri" w:eastAsia="Calibri" w:cs="Calibri"/>
                <w:color w:val="FF0000"/>
                <w:sz w:val="22"/>
              </w:rPr>
              <w:t>min 1 on stage and 1 off stage )</w:t>
            </w:r>
          </w:p>
          <w:p>
            <w:pPr>
              <w:ind w:left="75"/>
              <w:jc w:val="left"/>
              <w:rPr>
                <w:rFonts w:ascii="Calibri" w:hAnsi="Calibri" w:eastAsia="Calibri" w:cs="Calibri"/>
                <w:sz w:val="22"/>
              </w:rPr>
            </w:pPr>
            <w:r>
              <w:rPr>
                <w:rFonts w:ascii="Calibri" w:hAnsi="Calibri" w:eastAsia="Calibri" w:cs="Calibri"/>
                <w:color w:val="FF0000"/>
                <w:sz w:val="22"/>
              </w:rPr>
              <w:t>Prelims – 1min self intro,1min to impress the judge</w:t>
            </w:r>
          </w:p>
          <w:p>
            <w:pPr>
              <w:ind w:left="75"/>
              <w:jc w:val="left"/>
              <w:rPr>
                <w:rFonts w:ascii="Calibri" w:hAnsi="Calibri" w:eastAsia="Calibri" w:cs="Calibri"/>
                <w:sz w:val="22"/>
              </w:rPr>
            </w:pPr>
            <w:r>
              <w:rPr>
                <w:rFonts w:ascii="Calibri" w:hAnsi="Calibri" w:eastAsia="Calibri" w:cs="Calibri"/>
                <w:color w:val="FF0000"/>
                <w:sz w:val="22"/>
              </w:rPr>
              <w:t>In finals they are selected by the way they respond to the given situation.</w:t>
            </w:r>
          </w:p>
          <w:p>
            <w:pPr>
              <w:ind w:left="75"/>
              <w:jc w:val="left"/>
              <w:rPr>
                <w:rFonts w:ascii="Calibri" w:hAnsi="Calibri" w:eastAsia="Calibri" w:cs="Calibri"/>
                <w:sz w:val="22"/>
              </w:rPr>
            </w:pP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SCIENCE QUIZ</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C</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lang w:val="en-IN"/>
              </w:rPr>
            </w:pPr>
            <w:r>
              <w:rPr>
                <w:rFonts w:ascii="Calibri" w:hAnsi="Calibri" w:eastAsia="Calibri" w:cs="Calibri"/>
                <w:sz w:val="22"/>
                <w:lang w:val="en-IN"/>
              </w:rPr>
              <w:t>Science Nerd? Then this is the competition for you. Buckle up and get ready for Scientific Adventure!!</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5"/>
              <w:jc w:val="left"/>
              <w:rPr>
                <w:rFonts w:ascii="Calibri" w:hAnsi="Calibri" w:eastAsia="Calibri" w:cs="Calibri"/>
                <w:sz w:val="22"/>
              </w:rPr>
            </w:pPr>
            <w:r>
              <w:rPr>
                <w:rFonts w:ascii="Calibri" w:hAnsi="Calibri" w:eastAsia="Calibri" w:cs="Calibri"/>
                <w:sz w:val="22"/>
              </w:rPr>
              <w:t xml:space="preserve">There will be two rounds. </w:t>
            </w:r>
          </w:p>
          <w:p>
            <w:pPr>
              <w:spacing w:after="160" w:line="259" w:lineRule="auto"/>
              <w:ind w:left="75"/>
              <w:jc w:val="left"/>
              <w:rPr>
                <w:rFonts w:ascii="Calibri" w:hAnsi="Calibri" w:eastAsia="Calibri" w:cs="Calibri"/>
                <w:sz w:val="22"/>
              </w:rPr>
            </w:pPr>
            <w:r>
              <w:rPr>
                <w:rFonts w:ascii="Calibri" w:hAnsi="Calibri" w:eastAsia="Calibri" w:cs="Calibri"/>
                <w:sz w:val="22"/>
              </w:rPr>
              <w:t>Round 1:written</w:t>
            </w:r>
          </w:p>
          <w:p>
            <w:pPr>
              <w:spacing w:after="160" w:line="259" w:lineRule="auto"/>
              <w:ind w:left="75"/>
              <w:jc w:val="left"/>
              <w:rPr>
                <w:rFonts w:ascii="Calibri" w:hAnsi="Calibri" w:eastAsia="Calibri" w:cs="Calibri"/>
                <w:sz w:val="22"/>
              </w:rPr>
            </w:pPr>
            <w:r>
              <w:rPr>
                <w:rFonts w:ascii="Calibri" w:hAnsi="Calibri" w:eastAsia="Calibri" w:cs="Calibri"/>
                <w:sz w:val="22"/>
              </w:rPr>
              <w:t>Round 2:buzzer quiz</w:t>
            </w:r>
          </w:p>
          <w:p>
            <w:pPr>
              <w:ind w:left="75"/>
              <w:jc w:val="left"/>
              <w:rPr>
                <w:rFonts w:ascii="Calibri" w:hAnsi="Calibri" w:eastAsia="Calibri" w:cs="Calibri"/>
                <w:sz w:val="22"/>
              </w:rPr>
            </w:pPr>
          </w:p>
          <w:p>
            <w:pPr>
              <w:ind w:left="75"/>
              <w:jc w:val="left"/>
              <w:rPr>
                <w:rFonts w:ascii="Calibri" w:hAnsi="Calibri" w:eastAsia="Calibri" w:cs="Calibri"/>
                <w:sz w:val="22"/>
              </w:rPr>
            </w:pPr>
            <w:r>
              <w:rPr>
                <w:rFonts w:ascii="Calibri" w:hAnsi="Calibri" w:eastAsia="Calibri" w:cs="Calibri"/>
                <w:sz w:val="22"/>
              </w:rPr>
              <w:t>The student shortlisted from the round 1 is qualified the round 2.</w:t>
            </w:r>
          </w:p>
          <w:p>
            <w:pPr>
              <w:ind w:left="75"/>
              <w:jc w:val="left"/>
              <w:rPr>
                <w:rFonts w:ascii="Calibri" w:hAnsi="Calibri" w:eastAsia="Calibri" w:cs="Calibri"/>
                <w:sz w:val="22"/>
              </w:rPr>
            </w:pPr>
            <w:r>
              <w:rPr>
                <w:rFonts w:ascii="Calibri" w:hAnsi="Calibri" w:eastAsia="Calibri" w:cs="Calibri"/>
                <w:sz w:val="22"/>
              </w:rPr>
              <w:t>The selection is based on the points scored.</w:t>
            </w:r>
          </w:p>
          <w:p>
            <w:pPr>
              <w:ind w:left="75"/>
              <w:jc w:val="left"/>
              <w:rPr>
                <w:rFonts w:ascii="Calibri" w:hAnsi="Calibri" w:eastAsia="Calibri" w:cs="Calibri"/>
                <w:sz w:val="22"/>
              </w:rPr>
            </w:pPr>
            <w:r>
              <w:rPr>
                <w:rFonts w:ascii="Calibri" w:hAnsi="Calibri" w:eastAsia="Calibri" w:cs="Calibri"/>
                <w:sz w:val="22"/>
              </w:rPr>
              <w:t>Using electronic gadgets are strictly prohibited</w:t>
            </w:r>
          </w:p>
          <w:p>
            <w:pPr>
              <w:ind w:left="75"/>
              <w:jc w:val="left"/>
              <w:rPr>
                <w:rFonts w:ascii="Calibri" w:hAnsi="Calibri" w:eastAsia="Calibri" w:cs="Calibri"/>
                <w:sz w:val="22"/>
              </w:rPr>
            </w:pPr>
          </w:p>
          <w:p>
            <w:pPr>
              <w:ind w:left="75"/>
              <w:jc w:val="left"/>
              <w:rPr>
                <w:rFonts w:ascii="Calibri" w:hAnsi="Calibri" w:eastAsia="Calibri" w:cs="Calibri"/>
                <w:color w:val="FF0000"/>
                <w:sz w:val="22"/>
              </w:rPr>
            </w:pPr>
            <w:r>
              <w:rPr>
                <w:rFonts w:ascii="Calibri" w:hAnsi="Calibri" w:eastAsia="Calibri" w:cs="Calibri"/>
                <w:color w:val="FF0000"/>
                <w:sz w:val="22"/>
              </w:rPr>
              <w:t>2 per team.</w:t>
            </w:r>
          </w:p>
          <w:p>
            <w:pPr>
              <w:ind w:left="75"/>
              <w:jc w:val="left"/>
              <w:rPr>
                <w:rFonts w:ascii="Calibri" w:hAnsi="Calibri" w:eastAsia="Calibri" w:cs="Calibri"/>
                <w:sz w:val="22"/>
              </w:rPr>
            </w:pPr>
            <w:r>
              <w:rPr>
                <w:rFonts w:ascii="Calibri" w:hAnsi="Calibri" w:eastAsia="Calibri" w:cs="Calibri"/>
                <w:color w:val="FF0000"/>
                <w:sz w:val="22"/>
              </w:rPr>
              <w:t>1 team from each school.</w:t>
            </w:r>
          </w:p>
        </w:tc>
      </w:tr>
      <w:tr>
        <w:tblPrEx>
          <w:tblLayout w:type="fixed"/>
          <w:tblCellMar>
            <w:top w:w="0" w:type="dxa"/>
            <w:left w:w="10" w:type="dxa"/>
            <w:bottom w:w="0" w:type="dxa"/>
            <w:right w:w="10" w:type="dxa"/>
          </w:tblCellMar>
        </w:tblPrEx>
        <w:trPr>
          <w:trHeight w:val="1" w:hRule="atLeast"/>
        </w:trPr>
        <w:tc>
          <w:tcPr>
            <w:tcW w:w="185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QUIZ</w:t>
            </w:r>
          </w:p>
        </w:tc>
        <w:tc>
          <w:tcPr>
            <w:tcW w:w="12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D</w:t>
            </w:r>
          </w:p>
        </w:tc>
        <w:tc>
          <w:tcPr>
            <w:tcW w:w="32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160" w:line="259" w:lineRule="auto"/>
              <w:jc w:val="left"/>
              <w:rPr>
                <w:rFonts w:ascii="Calibri" w:hAnsi="Calibri" w:eastAsia="Calibri" w:cs="Calibri"/>
                <w:sz w:val="22"/>
              </w:rPr>
            </w:pPr>
            <w:r>
              <w:rPr>
                <w:rFonts w:ascii="Calibri" w:hAnsi="Calibri" w:eastAsia="Calibri" w:cs="Calibri"/>
                <w:sz w:val="22"/>
              </w:rPr>
              <w:t>Quiz about anything and everything.</w:t>
            </w:r>
          </w:p>
          <w:p>
            <w:pPr>
              <w:spacing w:after="160" w:line="259" w:lineRule="auto"/>
              <w:jc w:val="left"/>
              <w:rPr>
                <w:rFonts w:ascii="Calibri" w:hAnsi="Calibri" w:eastAsia="Calibri" w:cs="Calibri"/>
                <w:sz w:val="22"/>
              </w:rPr>
            </w:pPr>
            <w:r>
              <w:rPr>
                <w:rFonts w:ascii="Calibri" w:hAnsi="Calibri" w:eastAsia="Calibri" w:cs="Calibri"/>
                <w:sz w:val="22"/>
              </w:rPr>
              <w:t>Literature,books,history,</w:t>
            </w:r>
          </w:p>
          <w:p>
            <w:pPr>
              <w:spacing w:after="160" w:line="259" w:lineRule="auto"/>
              <w:jc w:val="left"/>
              <w:rPr>
                <w:rFonts w:ascii="Calibri" w:hAnsi="Calibri" w:eastAsia="Calibri" w:cs="Calibri"/>
                <w:sz w:val="22"/>
              </w:rPr>
            </w:pPr>
            <w:r>
              <w:rPr>
                <w:rFonts w:ascii="Calibri" w:hAnsi="Calibri" w:eastAsia="Calibri" w:cs="Calibri"/>
                <w:sz w:val="22"/>
              </w:rPr>
              <w:t>Movies, current affairs,</w:t>
            </w:r>
          </w:p>
          <w:p>
            <w:pPr>
              <w:spacing w:after="160" w:line="259" w:lineRule="auto"/>
              <w:jc w:val="left"/>
              <w:rPr>
                <w:rFonts w:ascii="Calibri" w:hAnsi="Calibri" w:eastAsia="Calibri" w:cs="Calibri"/>
                <w:sz w:val="22"/>
              </w:rPr>
            </w:pPr>
            <w:r>
              <w:rPr>
                <w:rFonts w:ascii="Calibri" w:hAnsi="Calibri" w:eastAsia="Calibri" w:cs="Calibri"/>
                <w:sz w:val="22"/>
              </w:rPr>
              <w:t>GK etc.</w:t>
            </w:r>
          </w:p>
        </w:tc>
        <w:tc>
          <w:tcPr>
            <w:tcW w:w="28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left="75"/>
              <w:jc w:val="left"/>
              <w:rPr>
                <w:rFonts w:ascii="Calibri" w:hAnsi="Calibri" w:eastAsia="Calibri" w:cs="Calibri"/>
                <w:sz w:val="22"/>
              </w:rPr>
            </w:pPr>
            <w:r>
              <w:rPr>
                <w:rFonts w:ascii="Calibri" w:hAnsi="Calibri" w:eastAsia="Calibri" w:cs="Calibri"/>
                <w:sz w:val="22"/>
              </w:rPr>
              <w:t xml:space="preserve">There will be two rounds. </w:t>
            </w:r>
          </w:p>
          <w:p>
            <w:pPr>
              <w:spacing w:after="160" w:line="259" w:lineRule="auto"/>
              <w:ind w:left="75"/>
              <w:jc w:val="left"/>
              <w:rPr>
                <w:rFonts w:ascii="Calibri" w:hAnsi="Calibri" w:eastAsia="Calibri" w:cs="Calibri"/>
                <w:sz w:val="22"/>
              </w:rPr>
            </w:pPr>
            <w:r>
              <w:rPr>
                <w:rFonts w:ascii="Calibri" w:hAnsi="Calibri" w:eastAsia="Calibri" w:cs="Calibri"/>
                <w:sz w:val="22"/>
              </w:rPr>
              <w:t>Round 1:written</w:t>
            </w:r>
          </w:p>
          <w:p>
            <w:pPr>
              <w:spacing w:after="160" w:line="259" w:lineRule="auto"/>
              <w:ind w:left="75"/>
              <w:jc w:val="left"/>
              <w:rPr>
                <w:rFonts w:ascii="Calibri" w:hAnsi="Calibri" w:eastAsia="Calibri" w:cs="Calibri"/>
                <w:sz w:val="22"/>
              </w:rPr>
            </w:pPr>
            <w:r>
              <w:rPr>
                <w:rFonts w:ascii="Calibri" w:hAnsi="Calibri" w:eastAsia="Calibri" w:cs="Calibri"/>
                <w:sz w:val="22"/>
              </w:rPr>
              <w:t>Round 2:buzzer quiz</w:t>
            </w:r>
          </w:p>
          <w:p>
            <w:pPr>
              <w:ind w:left="75"/>
              <w:jc w:val="left"/>
              <w:rPr>
                <w:rFonts w:ascii="Calibri" w:hAnsi="Calibri" w:eastAsia="Calibri" w:cs="Calibri"/>
                <w:sz w:val="22"/>
              </w:rPr>
            </w:pPr>
            <w:r>
              <w:rPr>
                <w:rFonts w:ascii="Calibri" w:hAnsi="Calibri" w:eastAsia="Calibri" w:cs="Calibri"/>
                <w:sz w:val="22"/>
              </w:rPr>
              <w:t>The student shortlisted from the round 1 is qualified the round 2.</w:t>
            </w:r>
          </w:p>
          <w:p>
            <w:pPr>
              <w:ind w:left="75"/>
              <w:jc w:val="left"/>
              <w:rPr>
                <w:rFonts w:ascii="Calibri" w:hAnsi="Calibri" w:eastAsia="Calibri" w:cs="Calibri"/>
                <w:sz w:val="22"/>
              </w:rPr>
            </w:pPr>
            <w:r>
              <w:rPr>
                <w:rFonts w:ascii="Calibri" w:hAnsi="Calibri" w:eastAsia="Calibri" w:cs="Calibri"/>
                <w:sz w:val="22"/>
              </w:rPr>
              <w:t>The selection is based on the points scored.</w:t>
            </w:r>
          </w:p>
          <w:p>
            <w:pPr>
              <w:ind w:left="75"/>
              <w:jc w:val="left"/>
              <w:rPr>
                <w:rFonts w:ascii="Calibri" w:hAnsi="Calibri" w:eastAsia="Calibri" w:cs="Calibri"/>
                <w:sz w:val="22"/>
              </w:rPr>
            </w:pPr>
            <w:r>
              <w:rPr>
                <w:rFonts w:ascii="Calibri" w:hAnsi="Calibri" w:eastAsia="Calibri" w:cs="Calibri"/>
                <w:sz w:val="22"/>
              </w:rPr>
              <w:t>Using electronic gadgets are strictly prohibited.</w:t>
            </w:r>
          </w:p>
          <w:p>
            <w:pPr>
              <w:ind w:left="75"/>
              <w:jc w:val="left"/>
              <w:rPr>
                <w:rFonts w:ascii="Calibri" w:hAnsi="Calibri" w:eastAsia="Calibri" w:cs="Calibri"/>
                <w:color w:val="FF0000"/>
                <w:sz w:val="22"/>
              </w:rPr>
            </w:pPr>
            <w:r>
              <w:rPr>
                <w:rFonts w:ascii="Calibri" w:hAnsi="Calibri" w:eastAsia="Calibri" w:cs="Calibri"/>
                <w:color w:val="FF0000"/>
                <w:sz w:val="22"/>
              </w:rPr>
              <w:t>2 per team.</w:t>
            </w:r>
          </w:p>
          <w:p>
            <w:pPr>
              <w:ind w:left="75"/>
              <w:jc w:val="left"/>
              <w:rPr>
                <w:rFonts w:ascii="Calibri" w:hAnsi="Calibri" w:eastAsia="Calibri" w:cs="Calibri"/>
                <w:sz w:val="22"/>
              </w:rPr>
            </w:pPr>
            <w:r>
              <w:rPr>
                <w:rFonts w:ascii="Calibri" w:hAnsi="Calibri" w:eastAsia="Calibri" w:cs="Calibri"/>
                <w:color w:val="FF0000"/>
                <w:sz w:val="22"/>
              </w:rPr>
              <w:t>1 team from each school</w:t>
            </w:r>
          </w:p>
        </w:tc>
      </w:tr>
    </w:tbl>
    <w:p>
      <w:pPr>
        <w:spacing w:after="160" w:line="259" w:lineRule="auto"/>
        <w:rPr>
          <w:rFonts w:ascii="Calibri" w:hAnsi="Calibri" w:eastAsia="Calibri" w:cs="Calibri"/>
          <w:sz w:val="22"/>
        </w:rPr>
      </w:pPr>
    </w:p>
    <w:p>
      <w:pPr>
        <w:spacing w:after="160" w:line="259" w:lineRule="auto"/>
        <w:rPr>
          <w:rFonts w:ascii="Calibri" w:hAnsi="Calibri" w:eastAsia="Calibri" w:cs="Calibri"/>
          <w:sz w:val="22"/>
        </w:rPr>
      </w:pPr>
    </w:p>
    <w:p>
      <w:pPr>
        <w:spacing w:after="160" w:line="259" w:lineRule="auto"/>
        <w:rPr>
          <w:rFonts w:ascii="Calibri" w:hAnsi="Calibri" w:eastAsia="Calibri" w:cs="Calibri"/>
          <w:sz w:val="22"/>
        </w:rPr>
      </w:pPr>
    </w:p>
    <w:sectPr>
      <w:pgSz w:w="12240" w:h="15840"/>
      <w:pgMar w:top="1440" w:right="1800" w:bottom="1440" w:left="1800" w:header="720" w:footer="72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Bold">
    <w:altName w:val="Times New Roman"/>
    <w:panose1 w:val="00000000000000000000"/>
    <w:charset w:val="00"/>
    <w:family w:val="roman"/>
    <w:pitch w:val="default"/>
    <w:sig w:usb0="00000000" w:usb1="00000000" w:usb2="00000000" w:usb3="00000000" w:csb0="00000000" w:csb1="00000000"/>
  </w:font>
  <w:font w:name="Vijaya">
    <w:altName w:val="Times New Roman"/>
    <w:panose1 w:val="020B0604020202020204"/>
    <w:charset w:val="00"/>
    <w:family w:val="swiss"/>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0" w:csb1="00000000"/>
  </w:font>
  <w:font w:name="Times-Bold">
    <w:altName w:val="Times New Roman"/>
    <w:panose1 w:val="00000000000000000000"/>
    <w:charset w:val="00"/>
    <w:family w:val="roman"/>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TundraWeb">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3"/>
    <w:multiLevelType w:val="multilevel"/>
    <w:tmpl w:val="0000000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0004"/>
    <w:multiLevelType w:val="multilevel"/>
    <w:tmpl w:val="0000000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0005"/>
    <w:multiLevelType w:val="multilevel"/>
    <w:tmpl w:val="0000000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00000006"/>
    <w:multiLevelType w:val="multilevel"/>
    <w:tmpl w:val="0000000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00000007"/>
    <w:multiLevelType w:val="multilevel"/>
    <w:tmpl w:val="0000000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0000008"/>
    <w:multiLevelType w:val="multilevel"/>
    <w:tmpl w:val="0000000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00000009"/>
    <w:multiLevelType w:val="multilevel"/>
    <w:tmpl w:val="0000000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0000000B"/>
    <w:multiLevelType w:val="multilevel"/>
    <w:tmpl w:val="0000000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A64B827"/>
    <w:multiLevelType w:val="multilevel"/>
    <w:tmpl w:val="5A64B82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cumentProtection w:enforcement="0"/>
  <w:defaultTabStop w:val="720"/>
  <w:characterSpacingControl w:val="doNotCompress"/>
  <w:compat>
    <w:compatSetting w:name="compatibilityMode" w:uri="http://schemas.microsoft.com/office/word" w:val="12"/>
  </w:compat>
  <w:rsids>
    <w:rsidRoot w:val="007A4982"/>
    <w:rsid w:val="00194EEE"/>
    <w:rsid w:val="007A4982"/>
    <w:rsid w:val="008C6F62"/>
    <w:rsid w:val="00943435"/>
    <w:rsid w:val="00A90929"/>
    <w:rsid w:val="00B30032"/>
    <w:rsid w:val="00BF729A"/>
    <w:rsid w:val="00E6509D"/>
    <w:rsid w:val="00F55F05"/>
    <w:rsid w:val="032F742A"/>
    <w:rsid w:val="05195C67"/>
    <w:rsid w:val="098A1494"/>
    <w:rsid w:val="0CDE0B2B"/>
    <w:rsid w:val="0D41368D"/>
    <w:rsid w:val="148E1287"/>
    <w:rsid w:val="18C1330F"/>
    <w:rsid w:val="1E215941"/>
    <w:rsid w:val="29A96B5B"/>
    <w:rsid w:val="2A1226A0"/>
    <w:rsid w:val="2A22118F"/>
    <w:rsid w:val="2D727F95"/>
    <w:rsid w:val="30E55B8F"/>
    <w:rsid w:val="34B42349"/>
    <w:rsid w:val="35F027A3"/>
    <w:rsid w:val="39E9724C"/>
    <w:rsid w:val="3A10399C"/>
    <w:rsid w:val="3D682741"/>
    <w:rsid w:val="4E516387"/>
    <w:rsid w:val="527B3264"/>
    <w:rsid w:val="549C7B91"/>
    <w:rsid w:val="55AB3113"/>
    <w:rsid w:val="5B0E1D52"/>
    <w:rsid w:val="66690CB8"/>
    <w:rsid w:val="6A581F04"/>
    <w:rsid w:val="6C0D43A9"/>
    <w:rsid w:val="6E946461"/>
    <w:rsid w:val="6F2076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Times New Roman" w:cs="Times New Roman"/>
      <w:sz w:val="21"/>
      <w:lang w:val="en-IN" w:eastAsia="en-I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qFormat/>
    <w:uiPriority w:val="99"/>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CtrlSoft</Company>
  <Pages>20</Pages>
  <Words>3619</Words>
  <Characters>18380</Characters>
  <Lines>154</Lines>
  <Paragraphs>43</Paragraphs>
  <ScaleCrop>false</ScaleCrop>
  <LinksUpToDate>false</LinksUpToDate>
  <CharactersWithSpaces>23127</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2018-01-21T15:11:00Z</dcterms:created>
  <dc:creator>WPS Office</dc:creator>
  <cp:lastModifiedBy>pakas</cp:lastModifiedBy>
  <dcterms:modified xsi:type="dcterms:W3CDTF">2018-01-23T02:29:24Z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